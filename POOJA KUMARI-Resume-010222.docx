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EB31" w14:textId="5DBAFE70" w:rsidR="00F87339" w:rsidRPr="004F03F1" w:rsidRDefault="001D1268" w:rsidP="00F506F1">
      <w:pPr>
        <w:kinsoku w:val="0"/>
        <w:overflowPunct w:val="0"/>
        <w:spacing w:before="21"/>
        <w:ind w:right="133"/>
        <w:jc w:val="left"/>
        <w:rPr>
          <w:rFonts w:ascii="Calibri" w:hAnsi="Calibri" w:cs="Calibri"/>
          <w:b/>
          <w:color w:val="0070C0"/>
          <w:sz w:val="44"/>
          <w:szCs w:val="52"/>
          <w:lang w:val="en-GB"/>
        </w:rPr>
      </w:pPr>
      <w:r w:rsidRPr="004F03F1">
        <w:rPr>
          <w:noProof/>
          <w:lang w:val="en-GB"/>
        </w:rPr>
        <w:drawing>
          <wp:anchor distT="0" distB="0" distL="114300" distR="114300" simplePos="0" relativeHeight="251674624" behindDoc="0" locked="0" layoutInCell="1" allowOverlap="1" wp14:anchorId="1A756128" wp14:editId="07381D43">
            <wp:simplePos x="0" y="0"/>
            <wp:positionH relativeFrom="column">
              <wp:posOffset>5918643</wp:posOffset>
            </wp:positionH>
            <wp:positionV relativeFrom="paragraph">
              <wp:posOffset>82314</wp:posOffset>
            </wp:positionV>
            <wp:extent cx="889635" cy="1048385"/>
            <wp:effectExtent l="12700" t="12700" r="12065" b="18415"/>
            <wp:wrapThrough wrapText="bothSides">
              <wp:wrapPolygon edited="0">
                <wp:start x="-308" y="-262"/>
                <wp:lineTo x="-308" y="21718"/>
                <wp:lineTo x="21585" y="21718"/>
                <wp:lineTo x="21585" y="-262"/>
                <wp:lineTo x="-308" y="-262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" t="3031" r="76450" b="71984"/>
                    <a:stretch/>
                  </pic:blipFill>
                  <pic:spPr bwMode="auto">
                    <a:xfrm>
                      <a:off x="0" y="0"/>
                      <a:ext cx="889635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C" w:rsidRPr="004F03F1">
        <w:rPr>
          <w:rFonts w:ascii="Calibri" w:hAnsi="Calibri" w:cs="Calibri"/>
          <w:b/>
          <w:bCs/>
          <w:color w:val="0070C0"/>
          <w:sz w:val="44"/>
          <w:szCs w:val="52"/>
          <w:lang w:val="en-GB"/>
        </w:rPr>
        <w:t>POOJA KUMARI</w:t>
      </w:r>
    </w:p>
    <w:p w14:paraId="5A8D9FF5" w14:textId="11ADDEC2" w:rsidR="001D1268" w:rsidRPr="004F03F1" w:rsidRDefault="00713B9A" w:rsidP="00F9670C">
      <w:pPr>
        <w:autoSpaceDE/>
        <w:autoSpaceDN/>
        <w:adjustRightInd/>
        <w:ind w:rightChars="-294" w:right="-706"/>
        <w:rPr>
          <w:rFonts w:ascii="Palatino Linotype" w:hAnsi="Palatino Linotype" w:cs="Palatino Linotype"/>
          <w:sz w:val="20"/>
          <w:lang w:val="en-GB"/>
        </w:rPr>
      </w:pPr>
      <w:r w:rsidRPr="004F03F1">
        <w:rPr>
          <w:rFonts w:ascii="Palatino Linotype" w:hAnsi="Palatino Linotype" w:cs="Palatino Linotype"/>
          <w:b/>
          <w:bCs/>
          <w:sz w:val="20"/>
          <w:lang w:val="en-GB"/>
        </w:rPr>
        <w:t>Email:</w:t>
      </w:r>
      <w:r w:rsidR="009152CD" w:rsidRPr="004F03F1">
        <w:rPr>
          <w:rFonts w:ascii="Palatino Linotype" w:hAnsi="Palatino Linotype" w:cs="Palatino Linotype"/>
          <w:b/>
          <w:bCs/>
          <w:sz w:val="20"/>
          <w:lang w:val="en-GB"/>
        </w:rPr>
        <w:t xml:space="preserve"> </w:t>
      </w:r>
      <w:hyperlink r:id="rId9" w:history="1">
        <w:r w:rsidR="001D1268" w:rsidRPr="004F03F1">
          <w:rPr>
            <w:rStyle w:val="Hyperlink"/>
            <w:rFonts w:ascii="Palatino Linotype" w:hAnsi="Palatino Linotype" w:cs="Palatino Linotype"/>
            <w:sz w:val="20"/>
            <w:lang w:val="en-GB"/>
          </w:rPr>
          <w:t>poojakumard@outlook.com</w:t>
        </w:r>
      </w:hyperlink>
    </w:p>
    <w:p w14:paraId="24432EE9" w14:textId="0CBD648D" w:rsidR="001D1268" w:rsidRPr="004F03F1" w:rsidRDefault="00713B9A" w:rsidP="00F9670C">
      <w:pPr>
        <w:autoSpaceDE/>
        <w:autoSpaceDN/>
        <w:adjustRightInd/>
        <w:ind w:rightChars="-294" w:right="-706"/>
        <w:rPr>
          <w:rFonts w:ascii="Palatino Linotype" w:hAnsi="Palatino Linotype" w:cs="Palatino Linotype"/>
          <w:sz w:val="20"/>
          <w:lang w:val="en-GB"/>
        </w:rPr>
      </w:pPr>
      <w:r w:rsidRPr="004F03F1">
        <w:rPr>
          <w:rFonts w:ascii="Palatino Linotype" w:hAnsi="Palatino Linotype" w:cs="Palatino Linotype"/>
          <w:b/>
          <w:bCs/>
          <w:sz w:val="20"/>
          <w:lang w:val="en-GB"/>
        </w:rPr>
        <w:t>Phone:</w:t>
      </w:r>
      <w:r w:rsidR="00117D47" w:rsidRPr="004F03F1">
        <w:rPr>
          <w:rFonts w:ascii="Palatino Linotype" w:hAnsi="Palatino Linotype" w:cs="Palatino Linotype"/>
          <w:b/>
          <w:bCs/>
          <w:sz w:val="20"/>
          <w:lang w:val="en-GB"/>
        </w:rPr>
        <w:t xml:space="preserve"> +</w:t>
      </w:r>
      <w:r w:rsidR="00F9670C" w:rsidRPr="004F03F1">
        <w:rPr>
          <w:rFonts w:ascii="Palatino Linotype" w:hAnsi="Palatino Linotype" w:cs="Palatino Linotype"/>
          <w:b/>
          <w:bCs/>
          <w:sz w:val="20"/>
          <w:lang w:val="en-GB"/>
        </w:rPr>
        <w:t xml:space="preserve"> </w:t>
      </w:r>
      <w:r w:rsidR="00F9670C" w:rsidRPr="004F03F1">
        <w:rPr>
          <w:rFonts w:ascii="Palatino Linotype" w:hAnsi="Palatino Linotype" w:cs="Palatino Linotype"/>
          <w:sz w:val="20"/>
          <w:lang w:val="en-GB"/>
        </w:rPr>
        <w:t>91-</w:t>
      </w:r>
      <w:r w:rsidR="0061003C" w:rsidRPr="004F03F1">
        <w:rPr>
          <w:rFonts w:ascii="Palatino Linotype" w:hAnsi="Palatino Linotype" w:cs="Palatino Linotype"/>
          <w:sz w:val="20"/>
          <w:lang w:val="en-GB"/>
        </w:rPr>
        <w:t>9871065457</w:t>
      </w:r>
      <w:r w:rsidR="00F9670C" w:rsidRPr="004F03F1">
        <w:rPr>
          <w:rFonts w:ascii="Palatino Linotype" w:hAnsi="Palatino Linotype" w:cs="Palatino Linotype"/>
          <w:sz w:val="20"/>
          <w:lang w:val="en-GB"/>
        </w:rPr>
        <w:t xml:space="preserve">       </w:t>
      </w:r>
    </w:p>
    <w:p w14:paraId="734CFAFD" w14:textId="73384C95" w:rsidR="001D1268" w:rsidRPr="004F03F1" w:rsidRDefault="001D1268" w:rsidP="00F9670C">
      <w:pPr>
        <w:autoSpaceDE/>
        <w:autoSpaceDN/>
        <w:adjustRightInd/>
        <w:ind w:rightChars="-294" w:right="-706"/>
        <w:rPr>
          <w:rFonts w:ascii="Palatino Linotype" w:hAnsi="Palatino Linotype" w:cs="Palatino Linotype"/>
          <w:sz w:val="20"/>
          <w:lang w:val="en-GB"/>
        </w:rPr>
      </w:pPr>
    </w:p>
    <w:p w14:paraId="253F7D89" w14:textId="0CE0F258" w:rsidR="009152CD" w:rsidRPr="004F03F1" w:rsidRDefault="009152CD" w:rsidP="00F9670C">
      <w:pPr>
        <w:autoSpaceDE/>
        <w:autoSpaceDN/>
        <w:adjustRightInd/>
        <w:ind w:rightChars="-294" w:right="-706"/>
        <w:rPr>
          <w:rFonts w:ascii="Palatino Linotype" w:hAnsi="Palatino Linotype" w:cs="Palatino Linotype"/>
          <w:sz w:val="20"/>
          <w:lang w:val="en-GB"/>
        </w:rPr>
      </w:pPr>
    </w:p>
    <w:p w14:paraId="0FBFB63B" w14:textId="31D4128E" w:rsidR="009E644C" w:rsidRPr="004F03F1" w:rsidRDefault="008D44D2" w:rsidP="009E644C">
      <w:pPr>
        <w:ind w:right="-180"/>
        <w:rPr>
          <w:b/>
          <w:lang w:val="en-GB"/>
        </w:rPr>
      </w:pPr>
      <w:r w:rsidRPr="004F03F1">
        <w:rPr>
          <w:rFonts w:ascii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A27C22" wp14:editId="644B24EA">
                <wp:simplePos x="0" y="0"/>
                <wp:positionH relativeFrom="column">
                  <wp:posOffset>-180975</wp:posOffset>
                </wp:positionH>
                <wp:positionV relativeFrom="paragraph">
                  <wp:posOffset>128905</wp:posOffset>
                </wp:positionV>
                <wp:extent cx="6991985" cy="635"/>
                <wp:effectExtent l="9525" t="16510" r="8890" b="1143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98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3F362" id="Line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10.15pt" to="536.3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" strokecolor="#333" strokeweight="1.25pt"/>
            </w:pict>
          </mc:Fallback>
        </mc:AlternateContent>
      </w:r>
      <w:r w:rsidR="009E644C" w:rsidRPr="004F03F1">
        <w:rPr>
          <w:b/>
          <w:lang w:val="en-GB"/>
        </w:rPr>
        <w:t xml:space="preserve">                                 </w:t>
      </w:r>
    </w:p>
    <w:p w14:paraId="48BEB785" w14:textId="77777777" w:rsidR="00BB2BAB" w:rsidRPr="004F03F1" w:rsidRDefault="009E644C" w:rsidP="009E644C">
      <w:pPr>
        <w:ind w:right="-180"/>
        <w:rPr>
          <w:rFonts w:ascii="Calibri" w:hAnsi="Calibri" w:cs="Calibri"/>
          <w:color w:val="0070C0"/>
          <w:sz w:val="28"/>
          <w:szCs w:val="28"/>
          <w:lang w:val="en-GB"/>
        </w:rPr>
      </w:pPr>
      <w:r w:rsidRPr="004F03F1">
        <w:rPr>
          <w:rFonts w:ascii="Calibri" w:hAnsi="Calibri" w:cs="Calibri"/>
          <w:b/>
          <w:bCs/>
          <w:color w:val="0070C0"/>
          <w:sz w:val="28"/>
          <w:szCs w:val="28"/>
          <w:lang w:val="en-GB"/>
        </w:rPr>
        <w:t>Career Intention</w:t>
      </w:r>
      <w:r w:rsidR="00BB2BAB" w:rsidRPr="004F03F1">
        <w:rPr>
          <w:rFonts w:ascii="Calibri" w:hAnsi="Calibri" w:cs="Calibri"/>
          <w:b/>
          <w:bCs/>
          <w:color w:val="0070C0"/>
          <w:sz w:val="28"/>
          <w:szCs w:val="28"/>
          <w:lang w:val="en-GB"/>
        </w:rPr>
        <w:t xml:space="preserve">: </w:t>
      </w:r>
    </w:p>
    <w:p w14:paraId="57934B19" w14:textId="33ED8CAB" w:rsidR="00BB2BAB" w:rsidRPr="004F03F1" w:rsidRDefault="0071015E" w:rsidP="00BB2BAB">
      <w:pPr>
        <w:pStyle w:val="Default"/>
        <w:rPr>
          <w:rFonts w:ascii="Calibri" w:eastAsia="Times New Roman" w:hAnsi="Calibri" w:cs="Calibri"/>
          <w:color w:val="auto"/>
          <w:lang w:val="en-GB" w:eastAsia="en-IN" w:bidi="ta-IN"/>
        </w:rPr>
      </w:pPr>
      <w:r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Automotive </w:t>
      </w:r>
      <w:r w:rsidR="003F3438" w:rsidRPr="004F03F1">
        <w:rPr>
          <w:rFonts w:ascii="Calibri" w:eastAsia="Times New Roman" w:hAnsi="Calibri" w:cs="Calibri"/>
          <w:color w:val="auto"/>
          <w:lang w:val="en-GB" w:eastAsia="en-IN" w:bidi="ta-IN"/>
        </w:rPr>
        <w:t>d</w:t>
      </w:r>
      <w:r w:rsidR="00BB2BAB" w:rsidRPr="004F03F1">
        <w:rPr>
          <w:rFonts w:ascii="Calibri" w:eastAsia="Times New Roman" w:hAnsi="Calibri" w:cs="Calibri"/>
          <w:color w:val="auto"/>
          <w:lang w:val="en-GB" w:eastAsia="en-IN" w:bidi="ta-IN"/>
        </w:rPr>
        <w:t>esign</w:t>
      </w:r>
      <w:r w:rsidR="003F3438" w:rsidRPr="004F03F1">
        <w:rPr>
          <w:rFonts w:ascii="Calibri" w:eastAsia="Times New Roman" w:hAnsi="Calibri" w:cs="Calibri"/>
          <w:color w:val="auto"/>
          <w:lang w:val="en-GB" w:eastAsia="en-IN" w:bidi="ta-IN"/>
        </w:rPr>
        <w:t>, d</w:t>
      </w:r>
      <w:r w:rsidRPr="004F03F1">
        <w:rPr>
          <w:rFonts w:ascii="Calibri" w:eastAsia="Times New Roman" w:hAnsi="Calibri" w:cs="Calibri"/>
          <w:color w:val="auto"/>
          <w:lang w:val="en-GB" w:eastAsia="en-IN" w:bidi="ta-IN"/>
        </w:rPr>
        <w:t>evelopment</w:t>
      </w:r>
      <w:r w:rsidR="00BB2BAB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</w:t>
      </w:r>
      <w:r w:rsidR="003F3438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&amp; procurement </w:t>
      </w:r>
      <w:r w:rsidR="00271954" w:rsidRPr="004F03F1">
        <w:rPr>
          <w:rFonts w:ascii="Calibri" w:eastAsia="Times New Roman" w:hAnsi="Calibri" w:cs="Calibri"/>
          <w:color w:val="auto"/>
          <w:lang w:val="en-GB" w:eastAsia="en-IN" w:bidi="ta-IN"/>
        </w:rPr>
        <w:t>manager</w:t>
      </w:r>
      <w:r w:rsidR="00BB2BAB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seeki</w:t>
      </w:r>
      <w:r w:rsidR="00183EFC" w:rsidRPr="004F03F1">
        <w:rPr>
          <w:rFonts w:ascii="Calibri" w:eastAsia="Times New Roman" w:hAnsi="Calibri" w:cs="Calibri"/>
          <w:color w:val="auto"/>
          <w:lang w:val="en-GB" w:eastAsia="en-IN" w:bidi="ta-IN"/>
        </w:rPr>
        <w:t>ng career opportunity</w:t>
      </w:r>
      <w:r w:rsidR="005D171B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</w:t>
      </w:r>
      <w:r w:rsidR="006E0D58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in </w:t>
      </w:r>
      <w:r w:rsidR="003F3438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strategic </w:t>
      </w:r>
      <w:r w:rsidR="006E0D58" w:rsidRPr="004F03F1">
        <w:rPr>
          <w:rFonts w:ascii="Calibri" w:eastAsia="Times New Roman" w:hAnsi="Calibri" w:cs="Calibri"/>
          <w:color w:val="auto"/>
          <w:lang w:val="en-GB" w:eastAsia="en-IN" w:bidi="ta-IN"/>
        </w:rPr>
        <w:t>sourcing</w:t>
      </w:r>
      <w:r w:rsidR="009F5AB8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&amp; procurement</w:t>
      </w:r>
      <w:r w:rsidR="002E7194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in an </w:t>
      </w:r>
      <w:r w:rsidRPr="004F03F1">
        <w:rPr>
          <w:rFonts w:ascii="Calibri" w:eastAsia="Times New Roman" w:hAnsi="Calibri" w:cs="Calibri"/>
          <w:color w:val="auto"/>
          <w:lang w:val="en-GB" w:eastAsia="en-IN" w:bidi="ta-IN"/>
        </w:rPr>
        <w:t>organisation</w:t>
      </w:r>
      <w:r w:rsidR="004504CF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</w:t>
      </w:r>
      <w:r w:rsidR="00BB2BAB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which offers </w:t>
      </w:r>
      <w:r w:rsidR="003F3438" w:rsidRPr="004F03F1">
        <w:rPr>
          <w:rFonts w:ascii="Calibri" w:eastAsia="Times New Roman" w:hAnsi="Calibri" w:cs="Calibri"/>
          <w:color w:val="auto"/>
          <w:lang w:val="en-GB" w:eastAsia="en-IN" w:bidi="ta-IN"/>
        </w:rPr>
        <w:t>opportunities to learn, serve &amp; grow</w:t>
      </w:r>
      <w:r w:rsidRPr="004F03F1">
        <w:rPr>
          <w:rFonts w:ascii="Calibri" w:eastAsia="Times New Roman" w:hAnsi="Calibri" w:cs="Calibri"/>
          <w:color w:val="auto"/>
          <w:lang w:val="en-GB" w:eastAsia="en-IN" w:bidi="ta-IN"/>
        </w:rPr>
        <w:t>.</w:t>
      </w:r>
    </w:p>
    <w:p w14:paraId="48B4D97F" w14:textId="368E4E92" w:rsidR="00F506F1" w:rsidRPr="004F03F1" w:rsidRDefault="008D44D2" w:rsidP="002E7194">
      <w:pPr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A27C22" wp14:editId="0388EA39">
                <wp:simplePos x="0" y="0"/>
                <wp:positionH relativeFrom="column">
                  <wp:posOffset>-180975</wp:posOffset>
                </wp:positionH>
                <wp:positionV relativeFrom="paragraph">
                  <wp:posOffset>114300</wp:posOffset>
                </wp:positionV>
                <wp:extent cx="6991985" cy="635"/>
                <wp:effectExtent l="9525" t="9525" r="8890" b="889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98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997D7" id="Line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9pt" to="536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" strokecolor="#333" strokeweight="1.25pt"/>
            </w:pict>
          </mc:Fallback>
        </mc:AlternateContent>
      </w:r>
    </w:p>
    <w:p w14:paraId="5D08A7B0" w14:textId="4134B1AE" w:rsidR="00F506F1" w:rsidRPr="004F03F1" w:rsidRDefault="009F5AB8" w:rsidP="00F506F1">
      <w:pPr>
        <w:tabs>
          <w:tab w:val="left" w:pos="720"/>
          <w:tab w:val="left" w:pos="81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197"/>
        </w:tabs>
        <w:rPr>
          <w:rFonts w:ascii="Calibri" w:hAnsi="Calibri" w:cs="Calibri"/>
          <w:b/>
          <w:color w:val="0070C0"/>
          <w:sz w:val="28"/>
          <w:szCs w:val="28"/>
          <w:lang w:val="en-GB"/>
        </w:rPr>
      </w:pPr>
      <w:r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Skills</w:t>
      </w:r>
    </w:p>
    <w:p w14:paraId="301600E0" w14:textId="41E993C2" w:rsidR="00650728" w:rsidRPr="004F03F1" w:rsidRDefault="001763C7" w:rsidP="0071015E">
      <w:pPr>
        <w:pStyle w:val="Default"/>
        <w:rPr>
          <w:rFonts w:ascii="Calibri" w:eastAsia="Times New Roman" w:hAnsi="Calibri" w:cs="Calibri"/>
          <w:color w:val="auto"/>
          <w:lang w:val="en-GB" w:eastAsia="en-IN" w:bidi="ta-IN"/>
        </w:rPr>
      </w:pPr>
      <w:r w:rsidRPr="004F03F1">
        <w:rPr>
          <w:rFonts w:ascii="Calibri" w:eastAsia="Times New Roman" w:hAnsi="Calibri" w:cs="Calibri"/>
          <w:color w:val="auto"/>
          <w:lang w:val="en-GB" w:eastAsia="en-IN" w:bidi="ta-IN"/>
        </w:rPr>
        <w:t>Over</w:t>
      </w:r>
      <w:r w:rsidR="00183EFC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</w:t>
      </w:r>
      <w:r w:rsidR="001D1268" w:rsidRPr="004F03F1">
        <w:rPr>
          <w:rFonts w:ascii="Calibri" w:eastAsia="Times New Roman" w:hAnsi="Calibri" w:cs="Calibri"/>
          <w:color w:val="auto"/>
          <w:lang w:val="en-GB" w:eastAsia="en-IN" w:bidi="ta-IN"/>
        </w:rPr>
        <w:t>7</w:t>
      </w:r>
      <w:r w:rsidR="001D6D5A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years</w:t>
      </w:r>
      <w:r w:rsidR="0093792B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of experience in</w:t>
      </w:r>
      <w:r w:rsidR="005D171B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procurement of </w:t>
      </w:r>
      <w:r w:rsidR="009F5AB8" w:rsidRPr="004F03F1">
        <w:rPr>
          <w:rFonts w:ascii="Calibri" w:eastAsia="Times New Roman" w:hAnsi="Calibri" w:cs="Calibri"/>
          <w:color w:val="auto"/>
          <w:lang w:val="en-GB" w:eastAsia="en-IN" w:bidi="ta-IN"/>
        </w:rPr>
        <w:t>h</w:t>
      </w:r>
      <w:r w:rsidR="005D171B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eavy machines and </w:t>
      </w:r>
      <w:r w:rsidR="007A069B" w:rsidRPr="004F03F1">
        <w:rPr>
          <w:rFonts w:ascii="Calibri" w:eastAsia="Times New Roman" w:hAnsi="Calibri" w:cs="Calibri"/>
          <w:color w:val="auto"/>
          <w:lang w:val="en-GB" w:eastAsia="en-IN" w:bidi="ta-IN"/>
        </w:rPr>
        <w:t>equipment</w:t>
      </w:r>
      <w:r w:rsidR="005D171B" w:rsidRPr="004F03F1">
        <w:rPr>
          <w:rFonts w:ascii="Calibri" w:eastAsia="Times New Roman" w:hAnsi="Calibri" w:cs="Calibri"/>
          <w:color w:val="auto"/>
          <w:lang w:val="en-GB" w:eastAsia="en-IN" w:bidi="ta-IN"/>
        </w:rPr>
        <w:t xml:space="preserve"> in the field of Automotive Manufacturing.</w:t>
      </w:r>
    </w:p>
    <w:p w14:paraId="0B4DF89C" w14:textId="0D438A80" w:rsidR="001763C7" w:rsidRPr="004F03F1" w:rsidRDefault="001763C7" w:rsidP="006E0D58">
      <w:p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rPr>
          <w:rFonts w:ascii="Calibri" w:hAnsi="Calibri" w:cs="Calibri"/>
          <w:lang w:val="en-GB" w:bidi="ar-SA"/>
        </w:rPr>
      </w:pPr>
    </w:p>
    <w:p w14:paraId="6D73088D" w14:textId="20D2CCB9" w:rsidR="00897EEE" w:rsidRDefault="00897EEE" w:rsidP="007A069B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ind w:hanging="630"/>
        <w:rPr>
          <w:rFonts w:ascii="Calibri" w:hAnsi="Calibri" w:cs="Calibri"/>
          <w:lang w:val="en-GB" w:bidi="ar-SA"/>
        </w:rPr>
      </w:pPr>
      <w:r w:rsidRPr="00897EEE">
        <w:rPr>
          <w:rFonts w:ascii="Calibri" w:hAnsi="Calibri" w:cs="Calibri"/>
          <w:lang w:val="en-GB" w:bidi="ar-SA"/>
        </w:rPr>
        <w:t xml:space="preserve">Good experience in tendering projects, vendor scrutinization, finalization and </w:t>
      </w:r>
      <w:r w:rsidR="0016670C" w:rsidRPr="00897EEE">
        <w:rPr>
          <w:rFonts w:ascii="Calibri" w:hAnsi="Calibri" w:cs="Calibri"/>
          <w:lang w:val="en-GB" w:bidi="ar-SA"/>
        </w:rPr>
        <w:t>identifying</w:t>
      </w:r>
      <w:r w:rsidRPr="00897EEE">
        <w:rPr>
          <w:rFonts w:ascii="Calibri" w:hAnsi="Calibri" w:cs="Calibri"/>
          <w:lang w:val="en-GB" w:bidi="ar-SA"/>
        </w:rPr>
        <w:t xml:space="preserve"> new suppliers based on </w:t>
      </w:r>
      <w:r w:rsidR="005B57B4">
        <w:rPr>
          <w:rFonts w:ascii="Calibri" w:hAnsi="Calibri" w:cs="Calibri"/>
          <w:lang w:val="en-GB" w:bidi="ar-SA"/>
        </w:rPr>
        <w:t>production</w:t>
      </w:r>
      <w:r w:rsidRPr="00897EEE">
        <w:rPr>
          <w:rFonts w:ascii="Calibri" w:hAnsi="Calibri" w:cs="Calibri"/>
          <w:lang w:val="en-GB" w:bidi="ar-SA"/>
        </w:rPr>
        <w:t xml:space="preserve"> requirements</w:t>
      </w:r>
    </w:p>
    <w:p w14:paraId="1F78F86A" w14:textId="14DC7DA7" w:rsidR="0016670C" w:rsidRDefault="0016670C" w:rsidP="007A069B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ind w:hanging="630"/>
        <w:rPr>
          <w:rFonts w:ascii="Calibri" w:hAnsi="Calibri" w:cs="Calibri"/>
          <w:lang w:val="en-GB" w:bidi="ar-SA"/>
        </w:rPr>
      </w:pPr>
      <w:r w:rsidRPr="0016670C">
        <w:rPr>
          <w:rFonts w:ascii="Calibri" w:hAnsi="Calibri" w:cs="Calibri"/>
          <w:lang w:val="en-GB" w:bidi="ar-SA"/>
        </w:rPr>
        <w:t>Co-ordinating with Suppliers for RFQ of required parts and ensuring proper conclusion of RFQ in time</w:t>
      </w:r>
      <w:r w:rsidR="005B57B4">
        <w:rPr>
          <w:rFonts w:ascii="Calibri" w:hAnsi="Calibri" w:cs="Calibri"/>
          <w:lang w:val="en-GB" w:bidi="ar-SA"/>
        </w:rPr>
        <w:t>.</w:t>
      </w:r>
    </w:p>
    <w:p w14:paraId="0B64F8F9" w14:textId="52049532" w:rsidR="0016670C" w:rsidRPr="004F03F1" w:rsidRDefault="0016670C" w:rsidP="007A069B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ind w:hanging="630"/>
        <w:rPr>
          <w:rFonts w:ascii="Calibri" w:hAnsi="Calibri" w:cs="Calibri"/>
          <w:lang w:val="en-GB" w:bidi="ar-SA"/>
        </w:rPr>
      </w:pPr>
      <w:r w:rsidRPr="0016670C">
        <w:rPr>
          <w:rFonts w:ascii="Calibri" w:hAnsi="Calibri" w:cs="Calibri"/>
          <w:lang w:val="en-GB" w:bidi="ar-SA"/>
        </w:rPr>
        <w:t>Supplier questionnaire document</w:t>
      </w:r>
      <w:r>
        <w:rPr>
          <w:rFonts w:ascii="Calibri" w:hAnsi="Calibri" w:cs="Calibri"/>
          <w:lang w:val="en-GB" w:bidi="ar-SA"/>
        </w:rPr>
        <w:t>ation</w:t>
      </w:r>
      <w:r w:rsidRPr="0016670C">
        <w:rPr>
          <w:rFonts w:ascii="Calibri" w:hAnsi="Calibri" w:cs="Calibri"/>
          <w:lang w:val="en-GB" w:bidi="ar-SA"/>
        </w:rPr>
        <w:t xml:space="preserve"> and NDA sign off with new suppliers</w:t>
      </w:r>
      <w:r w:rsidR="005B57B4">
        <w:rPr>
          <w:rFonts w:ascii="Calibri" w:hAnsi="Calibri" w:cs="Calibri"/>
          <w:lang w:val="en-GB" w:bidi="ar-SA"/>
        </w:rPr>
        <w:t>.</w:t>
      </w:r>
    </w:p>
    <w:p w14:paraId="7FBE198D" w14:textId="150FF427" w:rsidR="00B830A6" w:rsidRDefault="00C0649F" w:rsidP="007A069B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ind w:hanging="630"/>
        <w:rPr>
          <w:rFonts w:ascii="Calibri" w:hAnsi="Calibri" w:cs="Calibri"/>
          <w:lang w:val="en-GB" w:bidi="ar-SA"/>
        </w:rPr>
      </w:pPr>
      <w:r>
        <w:rPr>
          <w:rFonts w:ascii="Calibri" w:hAnsi="Calibri" w:cs="Calibri"/>
          <w:lang w:val="en-GB" w:bidi="ar-SA"/>
        </w:rPr>
        <w:t>Hands on experience</w:t>
      </w:r>
      <w:r w:rsidR="00B830A6">
        <w:rPr>
          <w:rFonts w:ascii="Calibri" w:hAnsi="Calibri" w:cs="Calibri"/>
          <w:lang w:val="en-GB" w:bidi="ar-SA"/>
        </w:rPr>
        <w:t xml:space="preserve"> in 2D and 3D part designing </w:t>
      </w:r>
      <w:r>
        <w:rPr>
          <w:rFonts w:ascii="Calibri" w:hAnsi="Calibri" w:cs="Calibri"/>
          <w:lang w:val="en-GB" w:bidi="ar-SA"/>
        </w:rPr>
        <w:t>software</w:t>
      </w:r>
      <w:r w:rsidR="00B830A6">
        <w:rPr>
          <w:rFonts w:ascii="Calibri" w:hAnsi="Calibri" w:cs="Calibri"/>
          <w:lang w:val="en-GB" w:bidi="ar-SA"/>
        </w:rPr>
        <w:t xml:space="preserve"> (</w:t>
      </w:r>
      <w:r w:rsidR="00B830A6" w:rsidRPr="00C0649F">
        <w:rPr>
          <w:rFonts w:ascii="Calibri" w:hAnsi="Calibri" w:cs="Calibri"/>
          <w:b/>
          <w:bCs/>
          <w:lang w:val="en-GB"/>
        </w:rPr>
        <w:t>UG-NX 9&amp;11, AUTO-CAD</w:t>
      </w:r>
      <w:r w:rsidR="00B830A6">
        <w:rPr>
          <w:rFonts w:ascii="Calibri" w:hAnsi="Calibri" w:cs="Calibri"/>
          <w:lang w:val="en-GB" w:bidi="ar-SA"/>
        </w:rPr>
        <w:t xml:space="preserve"> )</w:t>
      </w:r>
    </w:p>
    <w:p w14:paraId="6BFF3401" w14:textId="2143648C" w:rsidR="007A069B" w:rsidRDefault="00C0649F" w:rsidP="007A069B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ind w:hanging="630"/>
        <w:rPr>
          <w:rFonts w:ascii="Calibri" w:hAnsi="Calibri" w:cs="Calibri"/>
          <w:lang w:val="en-GB" w:bidi="ar-SA"/>
        </w:rPr>
      </w:pPr>
      <w:r>
        <w:rPr>
          <w:rFonts w:ascii="Calibri" w:hAnsi="Calibri" w:cs="Calibri"/>
          <w:lang w:val="en-GB" w:bidi="ar-SA"/>
        </w:rPr>
        <w:t>Knowledge of</w:t>
      </w:r>
      <w:r w:rsidR="007A069B" w:rsidRPr="004F03F1">
        <w:rPr>
          <w:rFonts w:ascii="Calibri" w:hAnsi="Calibri" w:cs="Calibri"/>
          <w:lang w:val="en-GB" w:bidi="ar-SA"/>
        </w:rPr>
        <w:t xml:space="preserve"> Procurement</w:t>
      </w:r>
      <w:r w:rsidR="006E0D58" w:rsidRPr="004F03F1">
        <w:rPr>
          <w:rFonts w:ascii="Calibri" w:hAnsi="Calibri" w:cs="Calibri"/>
          <w:lang w:val="en-GB" w:bidi="ar-SA"/>
        </w:rPr>
        <w:t xml:space="preserve"> managements </w:t>
      </w:r>
      <w:r w:rsidR="007A069B" w:rsidRPr="004F03F1">
        <w:rPr>
          <w:rFonts w:ascii="Calibri" w:hAnsi="Calibri" w:cs="Calibri"/>
          <w:lang w:val="en-GB" w:bidi="ar-SA"/>
        </w:rPr>
        <w:t xml:space="preserve">software </w:t>
      </w:r>
      <w:r>
        <w:rPr>
          <w:rFonts w:ascii="Calibri" w:hAnsi="Calibri" w:cs="Calibri"/>
          <w:lang w:val="en-GB" w:bidi="ar-SA"/>
        </w:rPr>
        <w:t>(</w:t>
      </w:r>
      <w:r w:rsidR="007A069B" w:rsidRPr="00C0649F">
        <w:rPr>
          <w:rFonts w:ascii="Calibri" w:hAnsi="Calibri" w:cs="Calibri"/>
          <w:b/>
          <w:bCs/>
          <w:lang w:val="en-GB" w:bidi="ar-SA"/>
        </w:rPr>
        <w:t>3D EXPERIENCE ENOVIA &amp; SAP ARIBA</w:t>
      </w:r>
      <w:r>
        <w:rPr>
          <w:rFonts w:ascii="Calibri" w:hAnsi="Calibri" w:cs="Calibri"/>
          <w:lang w:val="en-GB" w:bidi="ar-SA"/>
        </w:rPr>
        <w:t>)</w:t>
      </w:r>
    </w:p>
    <w:p w14:paraId="3420BF12" w14:textId="448A31FB" w:rsidR="00897EEE" w:rsidRPr="00897EEE" w:rsidRDefault="00897EEE" w:rsidP="00897EEE">
      <w:pPr>
        <w:pStyle w:val="BodyTextIndent3"/>
        <w:numPr>
          <w:ilvl w:val="0"/>
          <w:numId w:val="19"/>
        </w:numPr>
        <w:tabs>
          <w:tab w:val="left" w:pos="360"/>
        </w:tabs>
        <w:spacing w:after="0" w:line="276" w:lineRule="auto"/>
        <w:ind w:left="360" w:hanging="270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 w:bidi="ta-IN"/>
        </w:rPr>
        <w:t>I</w:t>
      </w:r>
      <w:r w:rsidRPr="004F03F1">
        <w:rPr>
          <w:rFonts w:ascii="Calibri" w:hAnsi="Calibri" w:cs="Calibri"/>
          <w:sz w:val="24"/>
          <w:szCs w:val="24"/>
          <w:lang w:val="en-GB" w:bidi="ta-IN"/>
        </w:rPr>
        <w:t>mplementation for all design concerns</w:t>
      </w:r>
      <w:r w:rsidR="0016670C">
        <w:rPr>
          <w:rFonts w:ascii="Calibri" w:hAnsi="Calibri" w:cs="Calibri"/>
          <w:sz w:val="24"/>
          <w:szCs w:val="24"/>
          <w:lang w:val="en-GB" w:bidi="ta-IN"/>
        </w:rPr>
        <w:t xml:space="preserve">, </w:t>
      </w:r>
      <w:r w:rsidRPr="004F03F1">
        <w:rPr>
          <w:rFonts w:ascii="Calibri" w:hAnsi="Calibri" w:cs="Calibri"/>
          <w:sz w:val="24"/>
          <w:szCs w:val="24"/>
          <w:lang w:val="en-GB" w:bidi="ta-IN"/>
        </w:rPr>
        <w:t>related to Cylinder Head dies.</w:t>
      </w:r>
    </w:p>
    <w:p w14:paraId="34995DCA" w14:textId="67193362" w:rsidR="001763C7" w:rsidRDefault="001763C7" w:rsidP="006E0D58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ind w:hanging="630"/>
        <w:rPr>
          <w:rFonts w:ascii="Calibri" w:hAnsi="Calibri" w:cs="Calibri"/>
          <w:lang w:val="en-GB" w:bidi="ar-SA"/>
        </w:rPr>
      </w:pPr>
      <w:r w:rsidRPr="004F03F1">
        <w:rPr>
          <w:rFonts w:ascii="Calibri" w:hAnsi="Calibri" w:cs="Calibri"/>
          <w:lang w:val="en-GB" w:bidi="ar-SA"/>
        </w:rPr>
        <w:t>Localized vendor development for cost reduction</w:t>
      </w:r>
    </w:p>
    <w:p w14:paraId="4CD5286B" w14:textId="6BABD860" w:rsidR="0016670C" w:rsidRPr="0016670C" w:rsidRDefault="0016670C" w:rsidP="0016670C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ind w:hanging="630"/>
        <w:rPr>
          <w:rFonts w:ascii="Calibri" w:hAnsi="Calibri" w:cs="Calibri"/>
          <w:lang w:val="en-GB" w:bidi="ar-SA"/>
        </w:rPr>
      </w:pPr>
      <w:r w:rsidRPr="004F03F1">
        <w:rPr>
          <w:rFonts w:ascii="Calibri" w:hAnsi="Calibri" w:cs="Calibri"/>
          <w:lang w:val="en-GB" w:bidi="ar-SA"/>
        </w:rPr>
        <w:t xml:space="preserve">Good Negotiation Skill for </w:t>
      </w:r>
      <w:r w:rsidRPr="0016670C">
        <w:rPr>
          <w:rFonts w:ascii="Calibri" w:hAnsi="Calibri" w:cs="Calibri"/>
          <w:b/>
          <w:bCs/>
          <w:lang w:val="en-GB" w:bidi="ar-SA"/>
        </w:rPr>
        <w:t xml:space="preserve">Procurement of machineries &amp; </w:t>
      </w:r>
      <w:r>
        <w:rPr>
          <w:rFonts w:ascii="Calibri" w:hAnsi="Calibri" w:cs="Calibri"/>
          <w:b/>
          <w:bCs/>
          <w:lang w:val="en-GB" w:bidi="ar-SA"/>
        </w:rPr>
        <w:t>Automotive parts.</w:t>
      </w:r>
    </w:p>
    <w:p w14:paraId="793EEBA9" w14:textId="378C2E07" w:rsidR="001763C7" w:rsidRPr="004F03F1" w:rsidRDefault="001763C7" w:rsidP="0071015E">
      <w:pPr>
        <w:pStyle w:val="Default"/>
        <w:numPr>
          <w:ilvl w:val="0"/>
          <w:numId w:val="19"/>
        </w:numPr>
        <w:spacing w:line="276" w:lineRule="auto"/>
        <w:ind w:left="360" w:hanging="270"/>
        <w:rPr>
          <w:rFonts w:ascii="Calibri" w:eastAsia="Times New Roman" w:hAnsi="Calibri" w:cs="Calibri"/>
          <w:color w:val="auto"/>
          <w:lang w:val="en-GB" w:eastAsia="en-IN" w:bidi="ta-IN"/>
        </w:rPr>
      </w:pPr>
      <w:r w:rsidRPr="004F03F1">
        <w:rPr>
          <w:rFonts w:ascii="Calibri" w:eastAsia="Times New Roman" w:hAnsi="Calibri" w:cs="Calibri"/>
          <w:color w:val="auto"/>
          <w:lang w:val="en-GB" w:eastAsia="en-IN" w:bidi="ta-IN"/>
        </w:rPr>
        <w:t>An effective Communicator with excellent Problem Solving, Supplier management, Interpersonal and Presentation skills.</w:t>
      </w:r>
    </w:p>
    <w:p w14:paraId="1A24A787" w14:textId="02178ADA" w:rsidR="00507362" w:rsidRPr="00897EEE" w:rsidRDefault="00650728" w:rsidP="00897EEE">
      <w:pPr>
        <w:pStyle w:val="BodyTextIndent3"/>
        <w:numPr>
          <w:ilvl w:val="0"/>
          <w:numId w:val="19"/>
        </w:numPr>
        <w:tabs>
          <w:tab w:val="left" w:pos="360"/>
        </w:tabs>
        <w:spacing w:after="0" w:line="276" w:lineRule="auto"/>
        <w:ind w:left="360" w:hanging="270"/>
        <w:rPr>
          <w:rFonts w:ascii="Calibri" w:hAnsi="Calibri" w:cs="Calibri"/>
          <w:sz w:val="24"/>
          <w:szCs w:val="24"/>
          <w:lang w:val="en-GB"/>
        </w:rPr>
      </w:pPr>
      <w:r w:rsidRPr="004F03F1">
        <w:rPr>
          <w:rFonts w:ascii="Calibri" w:hAnsi="Calibri" w:cs="Calibri"/>
          <w:sz w:val="24"/>
          <w:szCs w:val="24"/>
          <w:lang w:val="en-GB" w:bidi="ta-IN"/>
        </w:rPr>
        <w:t xml:space="preserve">Problem solving through Root Cause </w:t>
      </w:r>
      <w:r w:rsidR="00CE4B2A" w:rsidRPr="004F03F1">
        <w:rPr>
          <w:rFonts w:ascii="Calibri" w:hAnsi="Calibri" w:cs="Calibri"/>
          <w:sz w:val="24"/>
          <w:szCs w:val="24"/>
          <w:lang w:val="en-GB" w:bidi="ta-IN"/>
        </w:rPr>
        <w:t>Analysis,</w:t>
      </w:r>
      <w:r w:rsidRPr="004F03F1">
        <w:rPr>
          <w:rFonts w:ascii="Calibri" w:hAnsi="Calibri" w:cs="Calibri"/>
          <w:sz w:val="24"/>
          <w:szCs w:val="24"/>
          <w:lang w:val="en-GB" w:bidi="ta-IN"/>
        </w:rPr>
        <w:t xml:space="preserve"> Countermeasure Identification</w:t>
      </w:r>
    </w:p>
    <w:p w14:paraId="09B0E727" w14:textId="06E87F29" w:rsidR="00CE4B2A" w:rsidRPr="004F03F1" w:rsidRDefault="00CE4B2A" w:rsidP="007044A2">
      <w:pPr>
        <w:pStyle w:val="BodyTextIndent3"/>
        <w:numPr>
          <w:ilvl w:val="0"/>
          <w:numId w:val="19"/>
        </w:numPr>
        <w:tabs>
          <w:tab w:val="left" w:pos="360"/>
        </w:tabs>
        <w:spacing w:after="0" w:line="276" w:lineRule="auto"/>
        <w:ind w:left="360" w:hanging="270"/>
        <w:rPr>
          <w:rFonts w:ascii="Calibri" w:hAnsi="Calibri" w:cs="Calibri"/>
          <w:sz w:val="24"/>
          <w:szCs w:val="24"/>
          <w:lang w:val="en-GB"/>
        </w:rPr>
      </w:pPr>
      <w:r w:rsidRPr="004F03F1">
        <w:rPr>
          <w:rFonts w:ascii="Calibri" w:hAnsi="Calibri" w:cs="Calibri"/>
          <w:sz w:val="24"/>
          <w:szCs w:val="24"/>
          <w:lang w:val="en-GB" w:bidi="ta-IN"/>
        </w:rPr>
        <w:t>Concern resolution based on Time, Quality, Cost, Delivery and Performance targets.</w:t>
      </w:r>
    </w:p>
    <w:p w14:paraId="12ED6112" w14:textId="17C8DC28" w:rsidR="001763C7" w:rsidRPr="004F03F1" w:rsidRDefault="008D44D2" w:rsidP="0075686F">
      <w:pPr>
        <w:pStyle w:val="BodyTextIndent3"/>
        <w:tabs>
          <w:tab w:val="left" w:pos="360"/>
        </w:tabs>
        <w:spacing w:after="0" w:line="276" w:lineRule="auto"/>
        <w:rPr>
          <w:rFonts w:ascii="Calibri" w:hAnsi="Calibri" w:cs="Calibri"/>
          <w:sz w:val="24"/>
          <w:szCs w:val="24"/>
          <w:lang w:val="en-GB"/>
        </w:rPr>
      </w:pPr>
      <w:r w:rsidRPr="004F03F1">
        <w:rPr>
          <w:rFonts w:ascii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27C22" wp14:editId="02FBFA95">
                <wp:simplePos x="0" y="0"/>
                <wp:positionH relativeFrom="column">
                  <wp:posOffset>-180975</wp:posOffset>
                </wp:positionH>
                <wp:positionV relativeFrom="paragraph">
                  <wp:posOffset>123190</wp:posOffset>
                </wp:positionV>
                <wp:extent cx="6991985" cy="635"/>
                <wp:effectExtent l="9525" t="17145" r="8890" b="10795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98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25DAD" id="Line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9.7pt" to="536.3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" strokecolor="#333" strokeweight="1.25pt"/>
            </w:pict>
          </mc:Fallback>
        </mc:AlternateContent>
      </w:r>
    </w:p>
    <w:p w14:paraId="289615C0" w14:textId="20CD26AB" w:rsidR="0075686F" w:rsidRPr="004F03F1" w:rsidRDefault="0068143A" w:rsidP="00A40513">
      <w:pPr>
        <w:tabs>
          <w:tab w:val="left" w:pos="720"/>
          <w:tab w:val="left" w:pos="81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197"/>
        </w:tabs>
        <w:rPr>
          <w:rFonts w:ascii="Calibri" w:hAnsi="Calibri" w:cs="Calibri"/>
          <w:b/>
          <w:color w:val="0070C0"/>
          <w:sz w:val="28"/>
          <w:szCs w:val="28"/>
          <w:lang w:val="en-GB"/>
        </w:rPr>
      </w:pPr>
      <w:r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C</w:t>
      </w:r>
      <w:r w:rsidR="00A40513"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ore Competencies</w:t>
      </w:r>
    </w:p>
    <w:p w14:paraId="779312A9" w14:textId="77777777" w:rsidR="00C328FD" w:rsidRPr="004F03F1" w:rsidRDefault="00632EA9" w:rsidP="00C328FD">
      <w:p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b/>
          <w:bCs/>
          <w:lang w:val="en-GB"/>
        </w:rPr>
        <w:t>Software Known</w:t>
      </w:r>
      <w:r w:rsidR="001763C7" w:rsidRPr="004F03F1">
        <w:rPr>
          <w:rFonts w:ascii="Calibri" w:hAnsi="Calibri" w:cs="Calibri"/>
          <w:b/>
          <w:bCs/>
          <w:lang w:val="en-GB"/>
        </w:rPr>
        <w:t>:</w:t>
      </w:r>
      <w:r w:rsidR="00B85712" w:rsidRPr="004F03F1">
        <w:rPr>
          <w:rFonts w:ascii="Calibri" w:hAnsi="Calibri" w:cs="Calibri"/>
          <w:lang w:val="en-GB"/>
        </w:rPr>
        <w:t xml:space="preserve"> </w:t>
      </w:r>
      <w:r w:rsidR="00C328FD" w:rsidRPr="004F03F1">
        <w:rPr>
          <w:rFonts w:ascii="Calibri" w:hAnsi="Calibri" w:cs="Calibri"/>
          <w:lang w:val="en-GB"/>
        </w:rPr>
        <w:t xml:space="preserve">3D EXPERIANCE ENOVIA, SAP ARIBA, UG-NX 9&amp;11, AUTOCAD, MAGMASOFT, DATAPAQ Insight Furnace, GOM Inspect. </w:t>
      </w:r>
    </w:p>
    <w:p w14:paraId="2DDD8C6A" w14:textId="603FC95D" w:rsidR="00632EA9" w:rsidRPr="004F03F1" w:rsidRDefault="008417E7" w:rsidP="007044A2">
      <w:p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b/>
          <w:bCs/>
          <w:lang w:val="en-GB"/>
        </w:rPr>
        <w:t xml:space="preserve">Problem Solving </w:t>
      </w:r>
      <w:r w:rsidR="00632EA9" w:rsidRPr="004F03F1">
        <w:rPr>
          <w:rFonts w:ascii="Calibri" w:hAnsi="Calibri" w:cs="Calibri"/>
          <w:b/>
          <w:bCs/>
          <w:lang w:val="en-GB"/>
        </w:rPr>
        <w:t>Tools Known:</w:t>
      </w:r>
      <w:r w:rsidR="00632EA9" w:rsidRPr="004F03F1">
        <w:rPr>
          <w:rFonts w:ascii="Calibri" w:hAnsi="Calibri" w:cs="Calibri"/>
          <w:lang w:val="en-GB"/>
        </w:rPr>
        <w:t xml:space="preserve"> </w:t>
      </w:r>
      <w:r w:rsidR="00881280" w:rsidRPr="004F03F1">
        <w:rPr>
          <w:rFonts w:ascii="Calibri" w:hAnsi="Calibri" w:cs="Calibri"/>
          <w:lang w:val="en-GB"/>
        </w:rPr>
        <w:t>Quality control tools like</w:t>
      </w:r>
      <w:r w:rsidR="00A40513" w:rsidRPr="004F03F1">
        <w:rPr>
          <w:rFonts w:ascii="Calibri" w:hAnsi="Calibri" w:cs="Calibri"/>
          <w:lang w:val="en-GB"/>
        </w:rPr>
        <w:t xml:space="preserve"> </w:t>
      </w:r>
      <w:r w:rsidR="00881280" w:rsidRPr="004F03F1">
        <w:rPr>
          <w:rFonts w:ascii="Calibri" w:hAnsi="Calibri" w:cs="Calibri"/>
          <w:lang w:val="en-GB"/>
        </w:rPr>
        <w:t>Fault Tree Analysis</w:t>
      </w:r>
      <w:r w:rsidR="00A40513" w:rsidRPr="004F03F1">
        <w:rPr>
          <w:rFonts w:ascii="Calibri" w:hAnsi="Calibri" w:cs="Calibri"/>
          <w:lang w:val="en-GB"/>
        </w:rPr>
        <w:t>, DFMEA, TQM, QC Story, 7 QC tools, Why-Why Analysis, 5S, Fault Tree Analysis (FTA), Fish Bone Diagram, etc.</w:t>
      </w:r>
    </w:p>
    <w:bookmarkStart w:id="0" w:name="_Hlk80754445"/>
    <w:p w14:paraId="2760926E" w14:textId="49F8F8C8" w:rsidR="00655713" w:rsidRPr="004F03F1" w:rsidRDefault="008D44D2" w:rsidP="0068143A">
      <w:p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A27C22" wp14:editId="02531FD6">
                <wp:simplePos x="0" y="0"/>
                <wp:positionH relativeFrom="column">
                  <wp:posOffset>-190500</wp:posOffset>
                </wp:positionH>
                <wp:positionV relativeFrom="paragraph">
                  <wp:posOffset>120650</wp:posOffset>
                </wp:positionV>
                <wp:extent cx="6991985" cy="635"/>
                <wp:effectExtent l="9525" t="10795" r="8890" b="1714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98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33CFD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9.5pt" to="535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" strokecolor="#333" strokeweight="1.25pt"/>
            </w:pict>
          </mc:Fallback>
        </mc:AlternateContent>
      </w:r>
    </w:p>
    <w:bookmarkEnd w:id="0"/>
    <w:p w14:paraId="34C1BB19" w14:textId="39A10D40" w:rsidR="00A40513" w:rsidRPr="004F03F1" w:rsidRDefault="00A40513" w:rsidP="00A40513">
      <w:pPr>
        <w:tabs>
          <w:tab w:val="left" w:pos="720"/>
          <w:tab w:val="left" w:pos="81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197"/>
        </w:tabs>
        <w:rPr>
          <w:rFonts w:ascii="Calibri" w:hAnsi="Calibri" w:cs="Calibri"/>
          <w:b/>
          <w:color w:val="0070C0"/>
          <w:sz w:val="28"/>
          <w:szCs w:val="28"/>
          <w:lang w:val="en-GB"/>
        </w:rPr>
      </w:pPr>
      <w:r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Professional Experience</w:t>
      </w:r>
    </w:p>
    <w:p w14:paraId="70D23263" w14:textId="00AC782F" w:rsidR="00242CAC" w:rsidRPr="004F03F1" w:rsidRDefault="00655713" w:rsidP="0075686F">
      <w:p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ind w:right="-630"/>
        <w:rPr>
          <w:rFonts w:ascii="Calibri" w:hAnsi="Calibri" w:cs="Calibri"/>
          <w:b/>
          <w:color w:val="0070C0"/>
          <w:u w:val="single"/>
          <w:lang w:val="en-GB"/>
        </w:rPr>
      </w:pPr>
      <w:r w:rsidRPr="004F03F1">
        <w:rPr>
          <w:rFonts w:ascii="Calibri" w:hAnsi="Calibri" w:cs="Calibri"/>
          <w:b/>
          <w:i/>
          <w:color w:val="0070C0"/>
          <w:u w:val="single"/>
          <w:lang w:val="en-GB"/>
        </w:rPr>
        <w:t xml:space="preserve">Maruti Suzuki India </w:t>
      </w:r>
      <w:r w:rsidR="00A40513" w:rsidRPr="004F03F1">
        <w:rPr>
          <w:rFonts w:ascii="Calibri" w:hAnsi="Calibri" w:cs="Calibri"/>
          <w:b/>
          <w:i/>
          <w:color w:val="0070C0"/>
          <w:u w:val="single"/>
          <w:lang w:val="en-GB"/>
        </w:rPr>
        <w:t>Limited (</w:t>
      </w:r>
      <w:r w:rsidRPr="004F03F1">
        <w:rPr>
          <w:rFonts w:ascii="Calibri" w:hAnsi="Calibri" w:cs="Calibri"/>
          <w:b/>
          <w:i/>
          <w:color w:val="0070C0"/>
          <w:u w:val="single"/>
          <w:lang w:val="en-GB"/>
        </w:rPr>
        <w:t xml:space="preserve">Assistant </w:t>
      </w:r>
      <w:r w:rsidR="00A40513" w:rsidRPr="004F03F1">
        <w:rPr>
          <w:rFonts w:ascii="Calibri" w:hAnsi="Calibri" w:cs="Calibri"/>
          <w:b/>
          <w:i/>
          <w:color w:val="0070C0"/>
          <w:u w:val="single"/>
          <w:lang w:val="en-GB"/>
        </w:rPr>
        <w:t>Manager</w:t>
      </w:r>
      <w:r w:rsidR="00A40513" w:rsidRPr="004F03F1">
        <w:rPr>
          <w:rFonts w:ascii="Calibri" w:hAnsi="Calibri" w:cs="Calibri"/>
          <w:b/>
          <w:color w:val="0070C0"/>
          <w:u w:val="single"/>
          <w:lang w:val="en-GB"/>
        </w:rPr>
        <w:t>):</w:t>
      </w:r>
      <w:r w:rsidRPr="004F03F1">
        <w:rPr>
          <w:rFonts w:ascii="Calibri" w:hAnsi="Calibri" w:cs="Calibri"/>
          <w:b/>
          <w:color w:val="0070C0"/>
          <w:u w:val="single"/>
          <w:lang w:val="en-GB"/>
        </w:rPr>
        <w:t xml:space="preserve"> </w:t>
      </w:r>
      <w:r w:rsidR="004871A0" w:rsidRPr="004F03F1">
        <w:rPr>
          <w:rFonts w:ascii="Calibri" w:hAnsi="Calibri" w:cs="Calibri"/>
          <w:b/>
          <w:color w:val="0070C0"/>
          <w:u w:val="single"/>
          <w:lang w:val="en-GB"/>
        </w:rPr>
        <w:t>Nov 2014</w:t>
      </w:r>
      <w:r w:rsidR="00242CAC" w:rsidRPr="004F03F1">
        <w:rPr>
          <w:rFonts w:ascii="Calibri" w:hAnsi="Calibri" w:cs="Calibri"/>
          <w:b/>
          <w:color w:val="0070C0"/>
          <w:u w:val="single"/>
          <w:lang w:val="en-GB"/>
        </w:rPr>
        <w:t xml:space="preserve"> to Present</w:t>
      </w:r>
    </w:p>
    <w:p w14:paraId="4AE3FD52" w14:textId="00002B58" w:rsidR="00655713" w:rsidRPr="004F03F1" w:rsidRDefault="00655713" w:rsidP="00655713">
      <w:pPr>
        <w:pStyle w:val="ListParagraph"/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0"/>
        <w:rPr>
          <w:rFonts w:ascii="Calibri" w:hAnsi="Calibri" w:cs="Calibri"/>
          <w:b/>
          <w:szCs w:val="22"/>
          <w:u w:val="single"/>
          <w:lang w:val="en-GB"/>
        </w:rPr>
      </w:pPr>
      <w:r w:rsidRPr="004F03F1">
        <w:rPr>
          <w:rFonts w:ascii="Calibri" w:hAnsi="Calibri" w:cs="Calibri"/>
          <w:b/>
          <w:szCs w:val="22"/>
          <w:u w:val="single"/>
          <w:lang w:val="en-GB"/>
        </w:rPr>
        <w:t>Projects</w:t>
      </w:r>
      <w:r w:rsidR="00FC5703">
        <w:rPr>
          <w:rFonts w:ascii="Calibri" w:hAnsi="Calibri" w:cs="Calibri"/>
          <w:b/>
          <w:szCs w:val="22"/>
          <w:u w:val="single"/>
          <w:lang w:val="en-GB"/>
        </w:rPr>
        <w:t xml:space="preserve"> Deliver</w:t>
      </w:r>
      <w:r w:rsidRPr="004F03F1">
        <w:rPr>
          <w:rFonts w:ascii="Calibri" w:hAnsi="Calibri" w:cs="Calibri"/>
          <w:b/>
          <w:szCs w:val="22"/>
          <w:u w:val="single"/>
          <w:lang w:val="en-GB"/>
        </w:rPr>
        <w:t xml:space="preserve">ed:  </w:t>
      </w:r>
    </w:p>
    <w:p w14:paraId="37242C39" w14:textId="742F3336" w:rsidR="00BF534E" w:rsidRPr="004F03F1" w:rsidRDefault="00655713" w:rsidP="00655713">
      <w:pPr>
        <w:pStyle w:val="ListParagraph"/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0"/>
        <w:rPr>
          <w:rFonts w:ascii="Calibri" w:hAnsi="Calibri" w:cs="Calibri"/>
          <w:b/>
          <w:iCs/>
          <w:color w:val="0070C0"/>
          <w:lang w:val="en-GB"/>
        </w:rPr>
      </w:pPr>
      <w:r w:rsidRPr="004F03F1">
        <w:rPr>
          <w:rFonts w:ascii="Calibri" w:hAnsi="Calibri" w:cs="Calibri"/>
          <w:b/>
          <w:iCs/>
          <w:lang w:val="en-GB"/>
        </w:rPr>
        <w:t>1.</w:t>
      </w:r>
      <w:r w:rsidR="004F03F1" w:rsidRPr="004F03F1">
        <w:rPr>
          <w:rFonts w:ascii="Calibri" w:hAnsi="Calibri" w:cs="Calibri"/>
          <w:b/>
          <w:iCs/>
          <w:lang w:val="en-GB"/>
        </w:rPr>
        <w:t xml:space="preserve"> Cylinder Head</w:t>
      </w:r>
      <w:r w:rsidRPr="004F03F1">
        <w:rPr>
          <w:rFonts w:ascii="Calibri" w:hAnsi="Calibri" w:cs="Calibri"/>
          <w:iCs/>
          <w:lang w:val="en-GB"/>
        </w:rPr>
        <w:t xml:space="preserve"> </w:t>
      </w:r>
      <w:r w:rsidR="00412EF3" w:rsidRPr="004F03F1">
        <w:rPr>
          <w:rFonts w:ascii="Calibri" w:hAnsi="Calibri" w:cs="Calibri"/>
          <w:b/>
          <w:iCs/>
          <w:lang w:val="en-GB"/>
        </w:rPr>
        <w:t xml:space="preserve">Manufacturing setup of </w:t>
      </w:r>
      <w:r w:rsidR="00BF534E" w:rsidRPr="004F03F1">
        <w:rPr>
          <w:rFonts w:ascii="Calibri" w:hAnsi="Calibri" w:cs="Calibri"/>
          <w:b/>
          <w:iCs/>
          <w:lang w:val="en-GB"/>
        </w:rPr>
        <w:t>Maruti Suzuki 1.5 L Petrol Engines</w:t>
      </w:r>
      <w:r w:rsidR="00BF534E" w:rsidRPr="004F03F1">
        <w:rPr>
          <w:rFonts w:ascii="Calibri" w:hAnsi="Calibri" w:cs="Calibri"/>
          <w:b/>
          <w:i/>
          <w:lang w:val="en-GB"/>
        </w:rPr>
        <w:t xml:space="preserve"> </w:t>
      </w:r>
      <w:r w:rsidR="00BF534E" w:rsidRPr="004F03F1">
        <w:rPr>
          <w:rFonts w:ascii="Calibri" w:hAnsi="Calibri" w:cs="Calibri"/>
          <w:b/>
          <w:i/>
          <w:color w:val="0070C0"/>
          <w:lang w:val="en-GB"/>
        </w:rPr>
        <w:t>(</w:t>
      </w:r>
      <w:r w:rsidR="00654D51" w:rsidRPr="004F03F1">
        <w:rPr>
          <w:rFonts w:ascii="Calibri" w:hAnsi="Calibri" w:cs="Calibri"/>
          <w:b/>
          <w:i/>
          <w:color w:val="0070C0"/>
          <w:lang w:val="en-GB"/>
        </w:rPr>
        <w:t>K15B</w:t>
      </w:r>
      <w:r w:rsidR="00BF534E" w:rsidRPr="004F03F1">
        <w:rPr>
          <w:rFonts w:ascii="Calibri" w:hAnsi="Calibri" w:cs="Calibri"/>
          <w:b/>
          <w:i/>
          <w:color w:val="0070C0"/>
          <w:lang w:val="en-GB"/>
        </w:rPr>
        <w:t xml:space="preserve"> &amp; K15C)</w:t>
      </w:r>
      <w:r w:rsidR="00412EF3" w:rsidRPr="004F03F1">
        <w:rPr>
          <w:rFonts w:ascii="Calibri" w:hAnsi="Calibri" w:cs="Calibri"/>
          <w:b/>
          <w:i/>
          <w:color w:val="0070C0"/>
          <w:lang w:val="en-GB"/>
        </w:rPr>
        <w:t> </w:t>
      </w:r>
      <w:r w:rsidR="00412EF3" w:rsidRPr="004F03F1">
        <w:rPr>
          <w:rFonts w:ascii="Calibri" w:hAnsi="Calibri" w:cs="Calibri"/>
          <w:b/>
          <w:iCs/>
          <w:color w:val="0070C0"/>
          <w:lang w:val="en-GB"/>
        </w:rPr>
        <w:t>:</w:t>
      </w:r>
    </w:p>
    <w:p w14:paraId="32E7B0E5" w14:textId="327FFAEF" w:rsidR="00BF534E" w:rsidRPr="004F03F1" w:rsidRDefault="00BF534E" w:rsidP="00655713">
      <w:pPr>
        <w:pStyle w:val="ListParagraph"/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0"/>
        <w:rPr>
          <w:rFonts w:ascii="Calibri" w:hAnsi="Calibri" w:cs="Calibri"/>
          <w:b/>
          <w:i/>
          <w:lang w:val="en-GB"/>
        </w:rPr>
      </w:pPr>
      <w:r w:rsidRPr="004F03F1">
        <w:rPr>
          <w:rFonts w:ascii="Calibri" w:hAnsi="Calibri" w:cs="Calibri"/>
          <w:b/>
          <w:iCs/>
          <w:lang w:val="en-GB"/>
        </w:rPr>
        <w:t xml:space="preserve">2. </w:t>
      </w:r>
      <w:r w:rsidR="004F03F1" w:rsidRPr="004F03F1">
        <w:rPr>
          <w:rFonts w:ascii="Calibri" w:hAnsi="Calibri" w:cs="Calibri"/>
          <w:b/>
          <w:iCs/>
          <w:lang w:val="en-GB"/>
        </w:rPr>
        <w:t xml:space="preserve">Cylinder Head Manufacturing setup of </w:t>
      </w:r>
      <w:r w:rsidRPr="004F03F1">
        <w:rPr>
          <w:rFonts w:ascii="Calibri" w:hAnsi="Calibri" w:cs="Calibri"/>
          <w:b/>
          <w:iCs/>
          <w:lang w:val="en-GB"/>
        </w:rPr>
        <w:t>Maruti Suzuki 1.2 L Petrol Engine</w:t>
      </w:r>
      <w:r w:rsidRPr="004F03F1">
        <w:rPr>
          <w:rFonts w:ascii="Calibri" w:hAnsi="Calibri" w:cs="Calibri"/>
          <w:b/>
          <w:i/>
          <w:lang w:val="en-GB"/>
        </w:rPr>
        <w:t xml:space="preserve"> </w:t>
      </w:r>
      <w:r w:rsidRPr="004F03F1">
        <w:rPr>
          <w:rFonts w:ascii="Calibri" w:hAnsi="Calibri" w:cs="Calibri"/>
          <w:b/>
          <w:i/>
          <w:color w:val="0070C0"/>
          <w:lang w:val="en-GB"/>
        </w:rPr>
        <w:t>(</w:t>
      </w:r>
      <w:r w:rsidR="00412EF3" w:rsidRPr="004F03F1">
        <w:rPr>
          <w:rFonts w:ascii="Calibri" w:hAnsi="Calibri" w:cs="Calibri"/>
          <w:b/>
          <w:i/>
          <w:color w:val="0070C0"/>
          <w:lang w:val="en-GB"/>
        </w:rPr>
        <w:t>G12B</w:t>
      </w:r>
      <w:r w:rsidRPr="004F03F1">
        <w:rPr>
          <w:rFonts w:ascii="Calibri" w:hAnsi="Calibri" w:cs="Calibri"/>
          <w:b/>
          <w:i/>
          <w:color w:val="0070C0"/>
          <w:lang w:val="en-GB"/>
        </w:rPr>
        <w:t>)</w:t>
      </w:r>
    </w:p>
    <w:p w14:paraId="0764246B" w14:textId="53025CD8" w:rsidR="004F03F1" w:rsidRDefault="004F03F1" w:rsidP="00655713">
      <w:pPr>
        <w:pStyle w:val="ListParagraph"/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0"/>
        <w:rPr>
          <w:rFonts w:ascii="Calibri" w:hAnsi="Calibri" w:cs="Calibri"/>
          <w:b/>
          <w:i/>
          <w:color w:val="0070C0"/>
          <w:lang w:val="en-GB"/>
        </w:rPr>
      </w:pPr>
      <w:r w:rsidRPr="004F03F1">
        <w:rPr>
          <w:rFonts w:ascii="Calibri" w:hAnsi="Calibri" w:cs="Calibri"/>
          <w:b/>
          <w:iCs/>
          <w:lang w:val="en-GB"/>
        </w:rPr>
        <w:t>3</w:t>
      </w:r>
      <w:r w:rsidR="004B438B" w:rsidRPr="004F03F1">
        <w:rPr>
          <w:rFonts w:ascii="Calibri" w:hAnsi="Calibri" w:cs="Calibri"/>
          <w:b/>
          <w:iCs/>
          <w:lang w:val="en-GB"/>
        </w:rPr>
        <w:t xml:space="preserve">. </w:t>
      </w:r>
      <w:r w:rsidRPr="004F03F1">
        <w:rPr>
          <w:rFonts w:ascii="Calibri" w:hAnsi="Calibri" w:cs="Calibri"/>
          <w:b/>
          <w:iCs/>
          <w:lang w:val="en-GB"/>
        </w:rPr>
        <w:t xml:space="preserve">Cylinder Head Manufacturing setup of </w:t>
      </w:r>
      <w:r w:rsidR="00BF534E" w:rsidRPr="004F03F1">
        <w:rPr>
          <w:rFonts w:ascii="Calibri" w:hAnsi="Calibri" w:cs="Calibri"/>
          <w:b/>
          <w:iCs/>
          <w:lang w:val="en-GB"/>
        </w:rPr>
        <w:t xml:space="preserve">Maruti Suzuki 1.0 L Petrol Engine </w:t>
      </w:r>
      <w:r w:rsidR="00BF534E" w:rsidRPr="004F03F1">
        <w:rPr>
          <w:rFonts w:ascii="Calibri" w:hAnsi="Calibri" w:cs="Calibri"/>
          <w:b/>
          <w:i/>
          <w:color w:val="0070C0"/>
          <w:lang w:val="en-GB"/>
        </w:rPr>
        <w:t>(</w:t>
      </w:r>
      <w:r w:rsidR="00412EF3" w:rsidRPr="004F03F1">
        <w:rPr>
          <w:rFonts w:ascii="Calibri" w:hAnsi="Calibri" w:cs="Calibri"/>
          <w:b/>
          <w:i/>
          <w:color w:val="0070C0"/>
          <w:lang w:val="en-GB"/>
        </w:rPr>
        <w:t>K10B &amp; K10C</w:t>
      </w:r>
      <w:r w:rsidR="00BF534E" w:rsidRPr="004F03F1">
        <w:rPr>
          <w:rFonts w:ascii="Calibri" w:hAnsi="Calibri" w:cs="Calibri"/>
          <w:b/>
          <w:i/>
          <w:color w:val="0070C0"/>
          <w:lang w:val="en-GB"/>
        </w:rPr>
        <w:t>)</w:t>
      </w:r>
    </w:p>
    <w:p w14:paraId="1CB0B4CB" w14:textId="77777777" w:rsidR="004F03F1" w:rsidRPr="004F03F1" w:rsidRDefault="004F03F1" w:rsidP="00655713">
      <w:pPr>
        <w:pStyle w:val="ListParagraph"/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0"/>
        <w:rPr>
          <w:rFonts w:ascii="Calibri" w:hAnsi="Calibri" w:cs="Calibri"/>
          <w:b/>
          <w:iCs/>
          <w:color w:val="0070C0"/>
          <w:lang w:val="en-GB"/>
        </w:rPr>
      </w:pPr>
    </w:p>
    <w:p w14:paraId="0F9C95AA" w14:textId="0DC8AEAC" w:rsidR="00655713" w:rsidRPr="004F03F1" w:rsidRDefault="00D4496D" w:rsidP="00655713">
      <w:pPr>
        <w:pStyle w:val="ListParagraph"/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0"/>
        <w:rPr>
          <w:rFonts w:ascii="Calibri" w:hAnsi="Calibri" w:cs="Calibri"/>
          <w:b/>
          <w:szCs w:val="22"/>
          <w:u w:val="single"/>
          <w:lang w:val="en-GB"/>
        </w:rPr>
      </w:pPr>
      <w:r w:rsidRPr="004F03F1">
        <w:rPr>
          <w:rFonts w:ascii="Calibri" w:hAnsi="Calibri" w:cs="Calibri"/>
          <w:b/>
          <w:szCs w:val="22"/>
          <w:u w:val="single"/>
          <w:lang w:val="en-GB"/>
        </w:rPr>
        <w:t>Work Description</w:t>
      </w:r>
      <w:r w:rsidR="0014565D" w:rsidRPr="004F03F1">
        <w:rPr>
          <w:rFonts w:ascii="Calibri" w:hAnsi="Calibri" w:cs="Calibri"/>
          <w:b/>
          <w:szCs w:val="22"/>
          <w:u w:val="single"/>
          <w:lang w:val="en-GB"/>
        </w:rPr>
        <w:t>: (</w:t>
      </w:r>
      <w:r w:rsidR="004F03F1">
        <w:rPr>
          <w:rFonts w:ascii="Calibri" w:hAnsi="Calibri" w:cs="Calibri"/>
          <w:b/>
          <w:szCs w:val="22"/>
          <w:u w:val="single"/>
          <w:lang w:val="en-GB"/>
        </w:rPr>
        <w:t>Procurement)</w:t>
      </w:r>
    </w:p>
    <w:p w14:paraId="30504F3B" w14:textId="2944880B" w:rsidR="004F03F1" w:rsidRPr="004F03F1" w:rsidRDefault="005629FB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t xml:space="preserve">Design of </w:t>
      </w:r>
      <w:r w:rsidR="007A6A4D" w:rsidRPr="004F03F1">
        <w:rPr>
          <w:rFonts w:ascii="Calibri" w:hAnsi="Calibri" w:cs="Calibri"/>
          <w:szCs w:val="22"/>
          <w:lang w:val="en-GB"/>
        </w:rPr>
        <w:t>Cylinder Head Main Dies &amp; Core Dies</w:t>
      </w:r>
      <w:r w:rsidRPr="004F03F1">
        <w:rPr>
          <w:rFonts w:ascii="Calibri" w:hAnsi="Calibri" w:cs="Calibri"/>
          <w:szCs w:val="22"/>
          <w:lang w:val="en-GB"/>
        </w:rPr>
        <w:t xml:space="preserve">, </w:t>
      </w:r>
      <w:r w:rsidR="004F03F1" w:rsidRPr="004F03F1">
        <w:rPr>
          <w:rFonts w:ascii="Calibri" w:hAnsi="Calibri" w:cs="Calibri"/>
          <w:szCs w:val="22"/>
          <w:lang w:val="en-GB"/>
        </w:rPr>
        <w:t xml:space="preserve">Procurement of various equipment for </w:t>
      </w:r>
      <w:r w:rsidR="000A671A">
        <w:rPr>
          <w:rFonts w:ascii="Calibri" w:hAnsi="Calibri" w:cs="Calibri"/>
          <w:szCs w:val="22"/>
          <w:lang w:val="en-GB"/>
        </w:rPr>
        <w:t>engine line</w:t>
      </w:r>
      <w:r w:rsidR="004F03F1" w:rsidRPr="004F03F1">
        <w:rPr>
          <w:rFonts w:ascii="Calibri" w:hAnsi="Calibri" w:cs="Calibri"/>
          <w:szCs w:val="22"/>
          <w:lang w:val="en-GB"/>
        </w:rPr>
        <w:t xml:space="preserve"> expansion</w:t>
      </w:r>
      <w:r w:rsidR="000A671A">
        <w:rPr>
          <w:rFonts w:ascii="Calibri" w:hAnsi="Calibri" w:cs="Calibri"/>
          <w:szCs w:val="22"/>
          <w:lang w:val="en-GB"/>
        </w:rPr>
        <w:t>.</w:t>
      </w:r>
      <w:r w:rsidR="004F03F1" w:rsidRPr="004F03F1">
        <w:rPr>
          <w:rFonts w:ascii="Calibri" w:hAnsi="Calibri" w:cs="Calibri"/>
          <w:szCs w:val="22"/>
          <w:lang w:val="en-GB"/>
        </w:rPr>
        <w:t xml:space="preserve"> </w:t>
      </w:r>
    </w:p>
    <w:p w14:paraId="13FC4D7F" w14:textId="77777777" w:rsidR="004F03F1" w:rsidRPr="004F03F1" w:rsidRDefault="004F03F1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t>Process purchase order and requisitions for product</w:t>
      </w:r>
    </w:p>
    <w:p w14:paraId="5135CA6A" w14:textId="77777777" w:rsidR="004F03F1" w:rsidRPr="004F03F1" w:rsidRDefault="004F03F1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t>Communicate with prospective vendors to determine terms and availability</w:t>
      </w:r>
    </w:p>
    <w:p w14:paraId="17A33713" w14:textId="77777777" w:rsidR="004F03F1" w:rsidRPr="004F03F1" w:rsidRDefault="004F03F1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lastRenderedPageBreak/>
        <w:t>Prepare reports for costs and market condition</w:t>
      </w:r>
    </w:p>
    <w:p w14:paraId="6B84A353" w14:textId="77777777" w:rsidR="004F03F1" w:rsidRPr="004F03F1" w:rsidRDefault="004F03F1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t>Analyzed customer needs and accordingly developed procurement requirement</w:t>
      </w:r>
    </w:p>
    <w:p w14:paraId="5A7A95AC" w14:textId="77777777" w:rsidR="004F03F1" w:rsidRPr="004F03F1" w:rsidRDefault="004F03F1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t>Build competitive bidding environment with broad range of suppliers</w:t>
      </w:r>
    </w:p>
    <w:p w14:paraId="2BCCBE54" w14:textId="77777777" w:rsidR="004F03F1" w:rsidRPr="004F03F1" w:rsidRDefault="004F03F1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t>Evaluated supplier’s bids for best match</w:t>
      </w:r>
    </w:p>
    <w:p w14:paraId="68AE63FF" w14:textId="77777777" w:rsidR="004F03F1" w:rsidRPr="004F03F1" w:rsidRDefault="004F03F1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t>Readied purchasing files, price list and reports</w:t>
      </w:r>
    </w:p>
    <w:p w14:paraId="053F126B" w14:textId="77777777" w:rsidR="004F03F1" w:rsidRPr="004F03F1" w:rsidRDefault="004F03F1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t>Negotiation with vendors &amp; suppliers</w:t>
      </w:r>
    </w:p>
    <w:p w14:paraId="5FB2521C" w14:textId="77777777" w:rsidR="004F03F1" w:rsidRPr="004F03F1" w:rsidRDefault="004F03F1" w:rsidP="004F03F1">
      <w:pPr>
        <w:pStyle w:val="ListParagraph"/>
        <w:numPr>
          <w:ilvl w:val="0"/>
          <w:numId w:val="33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szCs w:val="22"/>
          <w:lang w:val="en-GB"/>
        </w:rPr>
      </w:pPr>
      <w:r w:rsidRPr="004F03F1">
        <w:rPr>
          <w:rFonts w:ascii="Calibri" w:hAnsi="Calibri" w:cs="Calibri"/>
          <w:szCs w:val="22"/>
          <w:lang w:val="en-GB"/>
        </w:rPr>
        <w:t>Purchased the highest quality product for the lowest possible price</w:t>
      </w:r>
    </w:p>
    <w:p w14:paraId="535B149E" w14:textId="77777777" w:rsidR="00FC5703" w:rsidRDefault="00FC5703" w:rsidP="0014565D">
      <w:pPr>
        <w:rPr>
          <w:rFonts w:ascii="Calibri" w:hAnsi="Calibri" w:cs="Calibri"/>
          <w:b/>
          <w:szCs w:val="22"/>
          <w:u w:val="single"/>
          <w:lang w:val="en-GB"/>
        </w:rPr>
      </w:pPr>
    </w:p>
    <w:p w14:paraId="53B34622" w14:textId="77777777" w:rsidR="009C6CB5" w:rsidRPr="004F03F1" w:rsidRDefault="009C6CB5" w:rsidP="009C6CB5">
      <w:pPr>
        <w:rPr>
          <w:rFonts w:ascii="Calibri" w:hAnsi="Calibri" w:cs="Calibri"/>
          <w:b/>
          <w:szCs w:val="22"/>
          <w:u w:val="single"/>
          <w:lang w:val="en-GB"/>
        </w:rPr>
      </w:pPr>
      <w:r w:rsidRPr="004F03F1">
        <w:rPr>
          <w:rFonts w:ascii="Calibri" w:hAnsi="Calibri" w:cs="Calibri"/>
          <w:b/>
          <w:szCs w:val="22"/>
          <w:u w:val="single"/>
          <w:lang w:val="en-GB"/>
        </w:rPr>
        <w:t>Work Description: (Others)</w:t>
      </w:r>
    </w:p>
    <w:p w14:paraId="1F96698F" w14:textId="77777777" w:rsidR="005629FB" w:rsidRPr="004F03F1" w:rsidRDefault="00033A39" w:rsidP="005629FB">
      <w:pPr>
        <w:pStyle w:val="Default"/>
        <w:numPr>
          <w:ilvl w:val="0"/>
          <w:numId w:val="20"/>
        </w:numPr>
        <w:ind w:left="360"/>
        <w:rPr>
          <w:rFonts w:ascii="Calibri" w:eastAsia="Times New Roman" w:hAnsi="Calibri" w:cs="Calibri"/>
          <w:color w:val="auto"/>
          <w:szCs w:val="22"/>
          <w:lang w:val="en-GB" w:eastAsia="en-IN" w:bidi="ta-IN"/>
        </w:rPr>
      </w:pPr>
      <w:r w:rsidRPr="004F03F1">
        <w:rPr>
          <w:rFonts w:ascii="Calibri" w:eastAsia="Times New Roman" w:hAnsi="Calibri" w:cs="Calibri"/>
          <w:color w:val="auto"/>
          <w:szCs w:val="22"/>
          <w:lang w:val="en-GB" w:eastAsia="en-IN" w:bidi="ta-IN"/>
        </w:rPr>
        <w:t>Cost reduction activities.</w:t>
      </w:r>
      <w:r w:rsidR="005629FB" w:rsidRPr="004F03F1">
        <w:rPr>
          <w:rFonts w:ascii="Calibri" w:eastAsia="Times New Roman" w:hAnsi="Calibri" w:cs="Calibri"/>
          <w:color w:val="auto"/>
          <w:szCs w:val="22"/>
          <w:lang w:val="en-GB" w:eastAsia="en-IN" w:bidi="ta-IN"/>
        </w:rPr>
        <w:t xml:space="preserve"> </w:t>
      </w:r>
    </w:p>
    <w:p w14:paraId="685C594E" w14:textId="77777777" w:rsidR="00033A39" w:rsidRPr="004F03F1" w:rsidRDefault="00033A39" w:rsidP="005629FB">
      <w:pPr>
        <w:pStyle w:val="Default"/>
        <w:numPr>
          <w:ilvl w:val="0"/>
          <w:numId w:val="20"/>
        </w:numPr>
        <w:ind w:left="360"/>
        <w:rPr>
          <w:rFonts w:ascii="Calibri" w:eastAsia="Times New Roman" w:hAnsi="Calibri" w:cs="Calibri"/>
          <w:color w:val="auto"/>
          <w:szCs w:val="22"/>
          <w:lang w:val="en-GB" w:eastAsia="en-IN" w:bidi="ta-IN"/>
        </w:rPr>
      </w:pPr>
      <w:r w:rsidRPr="004F03F1">
        <w:rPr>
          <w:rFonts w:ascii="Calibri" w:eastAsia="Times New Roman" w:hAnsi="Calibri" w:cs="Calibri"/>
          <w:color w:val="auto"/>
          <w:szCs w:val="22"/>
          <w:lang w:val="en-GB" w:eastAsia="en-IN" w:bidi="ta-IN"/>
        </w:rPr>
        <w:t>OEE Improvement</w:t>
      </w:r>
    </w:p>
    <w:p w14:paraId="39DAF4AE" w14:textId="77777777" w:rsidR="00033A39" w:rsidRPr="004F03F1" w:rsidRDefault="00033A39" w:rsidP="005629FB">
      <w:pPr>
        <w:pStyle w:val="Default"/>
        <w:numPr>
          <w:ilvl w:val="0"/>
          <w:numId w:val="20"/>
        </w:numPr>
        <w:ind w:left="360"/>
        <w:rPr>
          <w:rFonts w:ascii="Calibri" w:eastAsia="Times New Roman" w:hAnsi="Calibri" w:cs="Calibri"/>
          <w:color w:val="auto"/>
          <w:szCs w:val="22"/>
          <w:lang w:val="en-GB" w:eastAsia="en-IN" w:bidi="ta-IN"/>
        </w:rPr>
      </w:pPr>
      <w:r w:rsidRPr="004F03F1">
        <w:rPr>
          <w:rFonts w:ascii="Calibri" w:eastAsia="Times New Roman" w:hAnsi="Calibri" w:cs="Calibri"/>
          <w:color w:val="auto"/>
          <w:szCs w:val="22"/>
          <w:lang w:val="en-GB" w:eastAsia="en-IN" w:bidi="ta-IN"/>
        </w:rPr>
        <w:t>ISO 140001 certification preparation.</w:t>
      </w:r>
    </w:p>
    <w:p w14:paraId="1FE98DE8" w14:textId="77777777" w:rsidR="00033A39" w:rsidRPr="004F03F1" w:rsidRDefault="00033A39" w:rsidP="005629FB">
      <w:pPr>
        <w:pStyle w:val="Default"/>
        <w:numPr>
          <w:ilvl w:val="0"/>
          <w:numId w:val="20"/>
        </w:numPr>
        <w:ind w:left="360"/>
        <w:rPr>
          <w:rFonts w:ascii="Calibri" w:eastAsia="Times New Roman" w:hAnsi="Calibri" w:cs="Calibri"/>
          <w:color w:val="auto"/>
          <w:szCs w:val="22"/>
          <w:lang w:val="en-GB" w:eastAsia="en-IN" w:bidi="ta-IN"/>
        </w:rPr>
      </w:pPr>
      <w:r w:rsidRPr="004F03F1">
        <w:rPr>
          <w:rFonts w:ascii="Calibri" w:eastAsia="Times New Roman" w:hAnsi="Calibri" w:cs="Calibri"/>
          <w:color w:val="auto"/>
          <w:szCs w:val="22"/>
          <w:lang w:val="en-GB" w:eastAsia="en-IN" w:bidi="ta-IN"/>
        </w:rPr>
        <w:t>OHSAS certification Preparation</w:t>
      </w:r>
    </w:p>
    <w:p w14:paraId="5DF5B6D3" w14:textId="77777777" w:rsidR="00033A39" w:rsidRPr="004F03F1" w:rsidRDefault="00033A39" w:rsidP="005629FB">
      <w:pPr>
        <w:pStyle w:val="Default"/>
        <w:numPr>
          <w:ilvl w:val="0"/>
          <w:numId w:val="20"/>
        </w:numPr>
        <w:ind w:left="360"/>
        <w:rPr>
          <w:rFonts w:ascii="Calibri" w:eastAsia="Times New Roman" w:hAnsi="Calibri" w:cs="Calibri"/>
          <w:color w:val="auto"/>
          <w:szCs w:val="22"/>
          <w:lang w:val="en-GB" w:eastAsia="en-IN" w:bidi="ta-IN"/>
        </w:rPr>
      </w:pPr>
      <w:r w:rsidRPr="004F03F1">
        <w:rPr>
          <w:rFonts w:ascii="Calibri" w:eastAsia="Times New Roman" w:hAnsi="Calibri" w:cs="Calibri"/>
          <w:color w:val="auto"/>
          <w:szCs w:val="22"/>
          <w:lang w:val="en-GB" w:eastAsia="en-IN" w:bidi="ta-IN"/>
        </w:rPr>
        <w:t>Process standard preparation</w:t>
      </w:r>
    </w:p>
    <w:p w14:paraId="3673A9AD" w14:textId="4831858A" w:rsidR="00033A39" w:rsidRPr="004F03F1" w:rsidRDefault="00033A39" w:rsidP="005629FB">
      <w:pPr>
        <w:pStyle w:val="Default"/>
        <w:numPr>
          <w:ilvl w:val="0"/>
          <w:numId w:val="20"/>
        </w:numPr>
        <w:ind w:left="360"/>
        <w:rPr>
          <w:rFonts w:ascii="Calibri" w:eastAsia="Times New Roman" w:hAnsi="Calibri" w:cs="Calibri"/>
          <w:color w:val="auto"/>
          <w:szCs w:val="22"/>
          <w:lang w:val="en-GB" w:eastAsia="en-IN" w:bidi="ta-IN"/>
        </w:rPr>
      </w:pPr>
      <w:r w:rsidRPr="004F03F1">
        <w:rPr>
          <w:rFonts w:ascii="Calibri" w:eastAsia="Times New Roman" w:hAnsi="Calibri" w:cs="Calibri"/>
          <w:color w:val="auto"/>
          <w:szCs w:val="22"/>
          <w:lang w:val="en-GB" w:eastAsia="en-IN" w:bidi="ta-IN"/>
        </w:rPr>
        <w:t xml:space="preserve">Procurement of </w:t>
      </w:r>
      <w:r w:rsidR="00950D74" w:rsidRPr="004F03F1">
        <w:rPr>
          <w:rFonts w:ascii="Calibri" w:eastAsia="Times New Roman" w:hAnsi="Calibri" w:cs="Calibri"/>
          <w:color w:val="auto"/>
          <w:szCs w:val="22"/>
          <w:lang w:val="en-GB" w:eastAsia="en-IN" w:bidi="ta-IN"/>
        </w:rPr>
        <w:t>equipment</w:t>
      </w:r>
      <w:r w:rsidRPr="004F03F1">
        <w:rPr>
          <w:rFonts w:ascii="Calibri" w:eastAsia="Times New Roman" w:hAnsi="Calibri" w:cs="Calibri"/>
          <w:color w:val="auto"/>
          <w:szCs w:val="22"/>
          <w:lang w:val="en-GB" w:eastAsia="en-IN" w:bidi="ta-IN"/>
        </w:rPr>
        <w:t xml:space="preserve"> for new line setup.</w:t>
      </w:r>
    </w:p>
    <w:p w14:paraId="0E411057" w14:textId="10CD26AE" w:rsidR="00FB02E0" w:rsidRPr="004F03F1" w:rsidRDefault="008D44D2" w:rsidP="001E76D4">
      <w:p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27C22" wp14:editId="1793811E">
                <wp:simplePos x="0" y="0"/>
                <wp:positionH relativeFrom="column">
                  <wp:posOffset>-181610</wp:posOffset>
                </wp:positionH>
                <wp:positionV relativeFrom="paragraph">
                  <wp:posOffset>130175</wp:posOffset>
                </wp:positionV>
                <wp:extent cx="6991985" cy="635"/>
                <wp:effectExtent l="8890" t="13335" r="9525" b="1460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98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A5E506" id="Line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10.25pt" to="53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" strokecolor="#333" strokeweight="1.25pt"/>
            </w:pict>
          </mc:Fallback>
        </mc:AlternateContent>
      </w:r>
    </w:p>
    <w:p w14:paraId="711C9FD0" w14:textId="0408822C" w:rsidR="00FB02E0" w:rsidRPr="004F03F1" w:rsidRDefault="00FB02E0" w:rsidP="00FB02E0">
      <w:p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rPr>
          <w:rFonts w:ascii="Calibri" w:hAnsi="Calibri" w:cs="Calibri"/>
          <w:b/>
          <w:color w:val="0070C0"/>
          <w:sz w:val="28"/>
          <w:szCs w:val="28"/>
          <w:lang w:val="en-GB"/>
        </w:rPr>
      </w:pPr>
      <w:r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Achievements:</w:t>
      </w:r>
    </w:p>
    <w:p w14:paraId="722BCFF7" w14:textId="1A5DB864" w:rsidR="009529FE" w:rsidRPr="004F03F1" w:rsidRDefault="0075686F" w:rsidP="00B14F2C">
      <w:pPr>
        <w:pStyle w:val="ListParagraph"/>
        <w:numPr>
          <w:ilvl w:val="0"/>
          <w:numId w:val="21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lang w:val="en-GB"/>
        </w:rPr>
        <w:t>Got promoted from ER (Engineer) to AM (Assit. Manager) with a double promotion because of good performance.</w:t>
      </w:r>
    </w:p>
    <w:p w14:paraId="187785DC" w14:textId="269EB6F3" w:rsidR="0067015C" w:rsidRPr="004F03F1" w:rsidRDefault="0067015C" w:rsidP="00B14F2C">
      <w:pPr>
        <w:pStyle w:val="ListParagraph"/>
        <w:numPr>
          <w:ilvl w:val="0"/>
          <w:numId w:val="21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lang w:val="en-GB"/>
        </w:rPr>
        <w:t>Awarded certificate for best group performance in Quality improvement project 2017</w:t>
      </w:r>
    </w:p>
    <w:p w14:paraId="59CC5709" w14:textId="70C728A8" w:rsidR="0075686F" w:rsidRPr="004F03F1" w:rsidRDefault="0075686F" w:rsidP="00B14F2C">
      <w:pPr>
        <w:pStyle w:val="ListParagraph"/>
        <w:numPr>
          <w:ilvl w:val="0"/>
          <w:numId w:val="21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lang w:val="en-GB"/>
        </w:rPr>
        <w:t>Won silver medal in Robotics competition organized by IGNITE 2015</w:t>
      </w:r>
    </w:p>
    <w:p w14:paraId="689642BC" w14:textId="1069252D" w:rsidR="00860B87" w:rsidRPr="004F03F1" w:rsidRDefault="008D44D2" w:rsidP="00860B87">
      <w:pPr>
        <w:tabs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27C22" wp14:editId="3D19589C">
                <wp:simplePos x="0" y="0"/>
                <wp:positionH relativeFrom="column">
                  <wp:posOffset>-181610</wp:posOffset>
                </wp:positionH>
                <wp:positionV relativeFrom="paragraph">
                  <wp:posOffset>131445</wp:posOffset>
                </wp:positionV>
                <wp:extent cx="6991985" cy="635"/>
                <wp:effectExtent l="8890" t="10795" r="9525" b="1714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98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874F96" id="Line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10.35pt" to="536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" strokecolor="#333" strokeweight="1.25pt"/>
            </w:pict>
          </mc:Fallback>
        </mc:AlternateContent>
      </w:r>
    </w:p>
    <w:p w14:paraId="678B03F5" w14:textId="34487404" w:rsidR="00860B87" w:rsidRPr="004F03F1" w:rsidRDefault="00860B87" w:rsidP="00860B87">
      <w:p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rPr>
          <w:rFonts w:ascii="Calibri" w:hAnsi="Calibri" w:cs="Calibri"/>
          <w:b/>
          <w:color w:val="0070C0"/>
          <w:sz w:val="28"/>
          <w:szCs w:val="28"/>
          <w:lang w:val="en-GB"/>
        </w:rPr>
      </w:pPr>
      <w:r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Certifications:</w:t>
      </w:r>
    </w:p>
    <w:p w14:paraId="344E34A4" w14:textId="77777777" w:rsidR="00860B87" w:rsidRPr="004F03F1" w:rsidRDefault="00860B87" w:rsidP="00860B87">
      <w:pPr>
        <w:pStyle w:val="ListParagraph"/>
        <w:numPr>
          <w:ilvl w:val="0"/>
          <w:numId w:val="21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lang w:val="en-GB"/>
        </w:rPr>
        <w:t>Certified Internal Auditor of ISO 14001:2015</w:t>
      </w:r>
    </w:p>
    <w:p w14:paraId="474FAF6B" w14:textId="00C2884B" w:rsidR="00860B87" w:rsidRDefault="00860B87" w:rsidP="00860B87">
      <w:pPr>
        <w:pStyle w:val="ListParagraph"/>
        <w:numPr>
          <w:ilvl w:val="0"/>
          <w:numId w:val="21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lang w:val="en-GB"/>
        </w:rPr>
        <w:t>Certification course in Die casting technology &amp; Die design by ALUCAST &amp; NADCA (International Associations of casting engineering)</w:t>
      </w:r>
    </w:p>
    <w:p w14:paraId="41F3482A" w14:textId="6DE5F15F" w:rsidR="00FC5703" w:rsidRPr="00FC5703" w:rsidRDefault="00FC5703" w:rsidP="00FC5703">
      <w:pPr>
        <w:pStyle w:val="ListParagraph"/>
        <w:numPr>
          <w:ilvl w:val="0"/>
          <w:numId w:val="21"/>
        </w:num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spacing w:line="276" w:lineRule="auto"/>
        <w:ind w:left="360"/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lang w:val="en-GB"/>
        </w:rPr>
        <w:t>NCC Cadet with B &amp; C certification</w:t>
      </w:r>
    </w:p>
    <w:p w14:paraId="15D63C08" w14:textId="27510F49" w:rsidR="0068143A" w:rsidRPr="004F03F1" w:rsidRDefault="008D44D2" w:rsidP="00B14F2C">
      <w:pPr>
        <w:pStyle w:val="ListParagraph"/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ind w:left="0"/>
        <w:rPr>
          <w:rFonts w:ascii="Calibri" w:hAnsi="Calibri" w:cs="Calibri"/>
          <w:lang w:val="en-GB"/>
        </w:rPr>
      </w:pPr>
      <w:r w:rsidRPr="004F03F1">
        <w:rPr>
          <w:rFonts w:ascii="Calibri" w:hAnsi="Calibri" w:cs="Calibr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27C22" wp14:editId="4437AF68">
                <wp:simplePos x="0" y="0"/>
                <wp:positionH relativeFrom="column">
                  <wp:posOffset>-181610</wp:posOffset>
                </wp:positionH>
                <wp:positionV relativeFrom="paragraph">
                  <wp:posOffset>110490</wp:posOffset>
                </wp:positionV>
                <wp:extent cx="6991985" cy="635"/>
                <wp:effectExtent l="8890" t="10795" r="9525" b="1714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98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C3D81"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8.7pt" to="536.2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" strokecolor="#333" strokeweight="1.25pt"/>
            </w:pict>
          </mc:Fallback>
        </mc:AlternateContent>
      </w:r>
    </w:p>
    <w:p w14:paraId="56C9B7C7" w14:textId="47D0BC33" w:rsidR="00642692" w:rsidRPr="004F03F1" w:rsidRDefault="00642692" w:rsidP="00642692">
      <w:p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rPr>
          <w:rFonts w:ascii="Calibri" w:hAnsi="Calibri" w:cs="Calibri"/>
          <w:b/>
          <w:color w:val="0070C0"/>
          <w:sz w:val="28"/>
          <w:szCs w:val="28"/>
          <w:lang w:val="en-GB"/>
        </w:rPr>
      </w:pPr>
      <w:r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E</w:t>
      </w:r>
      <w:r w:rsidR="002F2473"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ducation credentials</w:t>
      </w:r>
    </w:p>
    <w:p w14:paraId="139C21F7" w14:textId="2969BF3A" w:rsidR="00642692" w:rsidRPr="004F03F1" w:rsidRDefault="00642692" w:rsidP="00642692">
      <w:p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rPr>
          <w:rFonts w:ascii="Calibri" w:hAnsi="Calibri" w:cs="Calibri"/>
          <w:b/>
          <w:bCs/>
          <w:lang w:val="en-GB"/>
        </w:rPr>
      </w:pPr>
      <w:r w:rsidRPr="004F03F1">
        <w:rPr>
          <w:rFonts w:ascii="Calibri" w:hAnsi="Calibri" w:cs="Calibri"/>
          <w:lang w:val="en-GB"/>
        </w:rPr>
        <w:t>M</w:t>
      </w:r>
      <w:r w:rsidRPr="004F03F1">
        <w:rPr>
          <w:rFonts w:ascii="Calibri" w:hAnsi="Calibri" w:cs="Calibri"/>
          <w:spacing w:val="2"/>
          <w:lang w:val="en-GB"/>
        </w:rPr>
        <w:t>e</w:t>
      </w:r>
      <w:r w:rsidRPr="004F03F1">
        <w:rPr>
          <w:rFonts w:ascii="Calibri" w:hAnsi="Calibri" w:cs="Calibri"/>
          <w:spacing w:val="-1"/>
          <w:lang w:val="en-GB"/>
        </w:rPr>
        <w:t>c</w:t>
      </w:r>
      <w:r w:rsidRPr="004F03F1">
        <w:rPr>
          <w:rFonts w:ascii="Calibri" w:hAnsi="Calibri" w:cs="Calibri"/>
          <w:lang w:val="en-GB"/>
        </w:rPr>
        <w:t>han</w:t>
      </w:r>
      <w:r w:rsidRPr="004F03F1">
        <w:rPr>
          <w:rFonts w:ascii="Calibri" w:hAnsi="Calibri" w:cs="Calibri"/>
          <w:spacing w:val="1"/>
          <w:lang w:val="en-GB"/>
        </w:rPr>
        <w:t>i</w:t>
      </w:r>
      <w:r w:rsidRPr="004F03F1">
        <w:rPr>
          <w:rFonts w:ascii="Calibri" w:hAnsi="Calibri" w:cs="Calibri"/>
          <w:spacing w:val="-3"/>
          <w:lang w:val="en-GB"/>
        </w:rPr>
        <w:t>c</w:t>
      </w:r>
      <w:r w:rsidRPr="004F03F1">
        <w:rPr>
          <w:rFonts w:ascii="Calibri" w:hAnsi="Calibri" w:cs="Calibri"/>
          <w:lang w:val="en-GB"/>
        </w:rPr>
        <w:t>al</w:t>
      </w:r>
      <w:r w:rsidRPr="004F03F1">
        <w:rPr>
          <w:rFonts w:ascii="Calibri" w:hAnsi="Calibri" w:cs="Calibri"/>
          <w:spacing w:val="-11"/>
          <w:lang w:val="en-GB"/>
        </w:rPr>
        <w:t xml:space="preserve"> </w:t>
      </w:r>
      <w:r w:rsidRPr="004F03F1">
        <w:rPr>
          <w:rFonts w:ascii="Calibri" w:hAnsi="Calibri" w:cs="Calibri"/>
          <w:lang w:val="en-GB"/>
        </w:rPr>
        <w:t>Eng</w:t>
      </w:r>
      <w:r w:rsidRPr="004F03F1">
        <w:rPr>
          <w:rFonts w:ascii="Calibri" w:hAnsi="Calibri" w:cs="Calibri"/>
          <w:spacing w:val="1"/>
          <w:lang w:val="en-GB"/>
        </w:rPr>
        <w:t>i</w:t>
      </w:r>
      <w:r w:rsidRPr="004F03F1">
        <w:rPr>
          <w:rFonts w:ascii="Calibri" w:hAnsi="Calibri" w:cs="Calibri"/>
          <w:lang w:val="en-GB"/>
        </w:rPr>
        <w:t>n</w:t>
      </w:r>
      <w:r w:rsidRPr="004F03F1">
        <w:rPr>
          <w:rFonts w:ascii="Calibri" w:hAnsi="Calibri" w:cs="Calibri"/>
          <w:spacing w:val="-1"/>
          <w:lang w:val="en-GB"/>
        </w:rPr>
        <w:t>eer</w:t>
      </w:r>
      <w:r w:rsidRPr="004F03F1">
        <w:rPr>
          <w:rFonts w:ascii="Calibri" w:hAnsi="Calibri" w:cs="Calibri"/>
          <w:spacing w:val="1"/>
          <w:lang w:val="en-GB"/>
        </w:rPr>
        <w:t>i</w:t>
      </w:r>
      <w:r w:rsidRPr="004F03F1">
        <w:rPr>
          <w:rFonts w:ascii="Calibri" w:hAnsi="Calibri" w:cs="Calibri"/>
          <w:lang w:val="en-GB"/>
        </w:rPr>
        <w:t>ng</w:t>
      </w:r>
      <w:r w:rsidRPr="004F03F1">
        <w:rPr>
          <w:rFonts w:ascii="Calibri" w:hAnsi="Calibri" w:cs="Calibri"/>
          <w:spacing w:val="-10"/>
          <w:lang w:val="en-GB"/>
        </w:rPr>
        <w:t xml:space="preserve"> </w:t>
      </w:r>
      <w:r w:rsidRPr="004F03F1">
        <w:rPr>
          <w:rFonts w:ascii="Calibri" w:hAnsi="Calibri" w:cs="Calibri"/>
          <w:lang w:val="en-GB"/>
        </w:rPr>
        <w:t>f</w:t>
      </w:r>
      <w:r w:rsidRPr="004F03F1">
        <w:rPr>
          <w:rFonts w:ascii="Calibri" w:hAnsi="Calibri" w:cs="Calibri"/>
          <w:spacing w:val="-7"/>
          <w:lang w:val="en-GB"/>
        </w:rPr>
        <w:t>r</w:t>
      </w:r>
      <w:r w:rsidRPr="004F03F1">
        <w:rPr>
          <w:rFonts w:ascii="Calibri" w:hAnsi="Calibri" w:cs="Calibri"/>
          <w:spacing w:val="-1"/>
          <w:lang w:val="en-GB"/>
        </w:rPr>
        <w:t>o</w:t>
      </w:r>
      <w:r w:rsidRPr="004F03F1">
        <w:rPr>
          <w:rFonts w:ascii="Calibri" w:hAnsi="Calibri" w:cs="Calibri"/>
          <w:lang w:val="en-GB"/>
        </w:rPr>
        <w:t>m</w:t>
      </w:r>
      <w:r w:rsidRPr="004F03F1">
        <w:rPr>
          <w:rFonts w:ascii="Calibri" w:hAnsi="Calibri" w:cs="Calibri"/>
          <w:spacing w:val="-10"/>
          <w:lang w:val="en-GB"/>
        </w:rPr>
        <w:t xml:space="preserve"> </w:t>
      </w:r>
      <w:r w:rsidR="00416AB0" w:rsidRPr="004F03F1">
        <w:rPr>
          <w:rFonts w:ascii="Calibri" w:hAnsi="Calibri" w:cs="Calibri"/>
          <w:spacing w:val="-10"/>
          <w:lang w:val="en-GB"/>
        </w:rPr>
        <w:t xml:space="preserve">AMIE (Associate member of the institution of engineers) </w:t>
      </w:r>
      <w:r w:rsidRPr="004F03F1">
        <w:rPr>
          <w:rFonts w:ascii="Calibri" w:hAnsi="Calibri" w:cs="Calibri"/>
          <w:lang w:val="en-GB"/>
        </w:rPr>
        <w:t>201</w:t>
      </w:r>
      <w:r w:rsidR="0090463F" w:rsidRPr="004F03F1">
        <w:rPr>
          <w:rFonts w:ascii="Calibri" w:hAnsi="Calibri" w:cs="Calibri"/>
          <w:lang w:val="en-GB"/>
        </w:rPr>
        <w:t>9</w:t>
      </w:r>
      <w:r w:rsidR="00885BCD" w:rsidRPr="004F03F1">
        <w:rPr>
          <w:rFonts w:ascii="Calibri" w:hAnsi="Calibri" w:cs="Calibri"/>
          <w:lang w:val="en-GB"/>
        </w:rPr>
        <w:t xml:space="preserve">   </w:t>
      </w:r>
      <w:r w:rsidR="0090463F" w:rsidRPr="004F03F1">
        <w:rPr>
          <w:rFonts w:ascii="Calibri" w:hAnsi="Calibri" w:cs="Calibri"/>
          <w:lang w:val="en-GB"/>
        </w:rPr>
        <w:t xml:space="preserve"> </w:t>
      </w:r>
      <w:r w:rsidR="00FC5703">
        <w:rPr>
          <w:rFonts w:ascii="Calibri" w:hAnsi="Calibri" w:cs="Calibri"/>
          <w:lang w:val="en-GB"/>
        </w:rPr>
        <w:t xml:space="preserve"> </w:t>
      </w:r>
      <w:r w:rsidR="0090463F" w:rsidRPr="004F03F1">
        <w:rPr>
          <w:rFonts w:ascii="Calibri" w:hAnsi="Calibri" w:cs="Calibri"/>
          <w:b/>
          <w:color w:val="0070C0"/>
          <w:spacing w:val="-9"/>
          <w:lang w:val="en-GB"/>
        </w:rPr>
        <w:t>7.67</w:t>
      </w:r>
      <w:r w:rsidR="00A427F3" w:rsidRPr="004F03F1">
        <w:rPr>
          <w:rFonts w:ascii="Calibri" w:hAnsi="Calibri" w:cs="Calibri"/>
          <w:b/>
          <w:spacing w:val="-9"/>
          <w:lang w:val="en-GB"/>
        </w:rPr>
        <w:t xml:space="preserve"> </w:t>
      </w:r>
      <w:r w:rsidR="0090463F" w:rsidRPr="004F03F1">
        <w:rPr>
          <w:rFonts w:ascii="Calibri" w:hAnsi="Calibri" w:cs="Calibri"/>
          <w:spacing w:val="-9"/>
          <w:lang w:val="en-GB"/>
        </w:rPr>
        <w:t>CGPA</w:t>
      </w:r>
    </w:p>
    <w:p w14:paraId="67CFBDF2" w14:textId="58D9D555" w:rsidR="0090463F" w:rsidRPr="004F03F1" w:rsidRDefault="0090463F" w:rsidP="0090463F">
      <w:pPr>
        <w:rPr>
          <w:rFonts w:ascii="Calibri" w:hAnsi="Calibri" w:cs="Calibri"/>
          <w:spacing w:val="2"/>
          <w:lang w:val="en-GB"/>
        </w:rPr>
      </w:pPr>
      <w:r w:rsidRPr="004F03F1">
        <w:rPr>
          <w:rFonts w:ascii="Calibri" w:hAnsi="Calibri" w:cs="Calibri"/>
          <w:spacing w:val="2"/>
          <w:lang w:val="en-GB"/>
        </w:rPr>
        <w:t>Diploma,</w:t>
      </w:r>
      <w:r w:rsidRPr="004F03F1">
        <w:rPr>
          <w:rFonts w:ascii="Cambria" w:hAnsi="Cambria"/>
          <w:b/>
          <w:sz w:val="20"/>
          <w:szCs w:val="20"/>
          <w:lang w:val="en-GB"/>
        </w:rPr>
        <w:t xml:space="preserve"> </w:t>
      </w:r>
      <w:r w:rsidRPr="004F03F1">
        <w:rPr>
          <w:rFonts w:ascii="Calibri" w:hAnsi="Calibri" w:cs="Calibri"/>
          <w:spacing w:val="2"/>
          <w:lang w:val="en-GB"/>
        </w:rPr>
        <w:t xml:space="preserve">Mechanical Engineering from Govt. Polytechnic College, Jodhpur </w:t>
      </w:r>
      <w:r w:rsidR="00642692" w:rsidRPr="004F03F1">
        <w:rPr>
          <w:rFonts w:ascii="Calibri" w:hAnsi="Calibri" w:cs="Calibri"/>
          <w:spacing w:val="2"/>
          <w:lang w:val="en-GB"/>
        </w:rPr>
        <w:t xml:space="preserve">   </w:t>
      </w:r>
      <w:r w:rsidRPr="004F03F1">
        <w:rPr>
          <w:rFonts w:ascii="Calibri" w:hAnsi="Calibri" w:cs="Calibri"/>
          <w:spacing w:val="2"/>
          <w:lang w:val="en-GB"/>
        </w:rPr>
        <w:t xml:space="preserve">     2014</w:t>
      </w:r>
      <w:r w:rsidR="00642692" w:rsidRPr="004F03F1">
        <w:rPr>
          <w:rFonts w:ascii="Calibri" w:hAnsi="Calibri" w:cs="Calibri"/>
          <w:spacing w:val="2"/>
          <w:lang w:val="en-GB"/>
        </w:rPr>
        <w:t xml:space="preserve"> </w:t>
      </w:r>
      <w:r w:rsidR="0075686F" w:rsidRPr="004F03F1">
        <w:rPr>
          <w:rFonts w:ascii="Calibri" w:hAnsi="Calibri" w:cs="Calibri"/>
          <w:spacing w:val="2"/>
          <w:lang w:val="en-GB"/>
        </w:rPr>
        <w:t xml:space="preserve"> </w:t>
      </w:r>
      <w:r w:rsidRPr="004F03F1">
        <w:rPr>
          <w:rFonts w:ascii="Calibri" w:hAnsi="Calibri" w:cs="Calibri"/>
          <w:spacing w:val="2"/>
          <w:lang w:val="en-GB"/>
        </w:rPr>
        <w:t xml:space="preserve">  </w:t>
      </w:r>
      <w:r w:rsidR="00FC5703">
        <w:rPr>
          <w:rFonts w:ascii="Calibri" w:hAnsi="Calibri" w:cs="Calibri"/>
          <w:spacing w:val="2"/>
          <w:lang w:val="en-GB"/>
        </w:rPr>
        <w:t xml:space="preserve"> </w:t>
      </w:r>
      <w:r w:rsidRPr="004F03F1">
        <w:rPr>
          <w:rFonts w:ascii="Calibri" w:hAnsi="Calibri" w:cs="Calibri"/>
          <w:b/>
          <w:color w:val="0070C0"/>
          <w:spacing w:val="-9"/>
          <w:lang w:val="en-GB"/>
        </w:rPr>
        <w:t>7.40</w:t>
      </w:r>
      <w:r w:rsidRPr="004F03F1">
        <w:rPr>
          <w:rFonts w:ascii="Calibri" w:hAnsi="Calibri" w:cs="Calibri"/>
          <w:spacing w:val="2"/>
          <w:lang w:val="en-GB"/>
        </w:rPr>
        <w:t xml:space="preserve"> CGPA</w:t>
      </w:r>
    </w:p>
    <w:p w14:paraId="27B6D61D" w14:textId="2E4A34BC" w:rsidR="00B327CB" w:rsidRPr="004F03F1" w:rsidRDefault="0090463F" w:rsidP="0090463F">
      <w:pPr>
        <w:rPr>
          <w:b/>
          <w:bCs/>
          <w:color w:val="0070C0"/>
          <w:lang w:val="en-GB"/>
        </w:rPr>
      </w:pPr>
      <w:r w:rsidRPr="004F03F1">
        <w:rPr>
          <w:rFonts w:ascii="Calibri" w:hAnsi="Calibri" w:cs="Calibri"/>
          <w:spacing w:val="2"/>
          <w:lang w:val="en-GB"/>
        </w:rPr>
        <w:t>10</w:t>
      </w:r>
      <w:r w:rsidRPr="004F03F1">
        <w:rPr>
          <w:rFonts w:ascii="Calibri" w:hAnsi="Calibri" w:cs="Calibri"/>
          <w:spacing w:val="2"/>
          <w:vertAlign w:val="superscript"/>
          <w:lang w:val="en-GB"/>
        </w:rPr>
        <w:t>th</w:t>
      </w:r>
      <w:r w:rsidRPr="004F03F1">
        <w:rPr>
          <w:rFonts w:ascii="Calibri" w:hAnsi="Calibri" w:cs="Calibri"/>
          <w:spacing w:val="2"/>
          <w:lang w:val="en-GB"/>
        </w:rPr>
        <w:t xml:space="preserve"> from Army Public school, Jodhpur</w:t>
      </w:r>
      <w:r w:rsidR="00642692" w:rsidRPr="004F03F1">
        <w:rPr>
          <w:rFonts w:ascii="Calibri" w:hAnsi="Calibri" w:cs="Calibri"/>
          <w:spacing w:val="2"/>
          <w:lang w:val="en-GB"/>
        </w:rPr>
        <w:tab/>
      </w:r>
      <w:r w:rsidR="00642692" w:rsidRPr="004F03F1">
        <w:rPr>
          <w:rFonts w:ascii="Calibri" w:hAnsi="Calibri" w:cs="Calibri"/>
          <w:spacing w:val="2"/>
          <w:lang w:val="en-GB"/>
        </w:rPr>
        <w:tab/>
      </w:r>
      <w:r w:rsidR="00885BCD" w:rsidRPr="004F03F1">
        <w:rPr>
          <w:rFonts w:ascii="Calibri" w:hAnsi="Calibri" w:cs="Calibri"/>
          <w:spacing w:val="2"/>
          <w:lang w:val="en-GB"/>
        </w:rPr>
        <w:t xml:space="preserve">            </w:t>
      </w:r>
      <w:r w:rsidR="00A427F3" w:rsidRPr="004F03F1">
        <w:rPr>
          <w:rFonts w:ascii="Calibri" w:hAnsi="Calibri" w:cs="Calibri"/>
          <w:spacing w:val="2"/>
          <w:lang w:val="en-GB"/>
        </w:rPr>
        <w:t xml:space="preserve">                     </w:t>
      </w:r>
      <w:r w:rsidRPr="004F03F1">
        <w:rPr>
          <w:rFonts w:ascii="Calibri" w:hAnsi="Calibri" w:cs="Calibri"/>
          <w:spacing w:val="2"/>
          <w:lang w:val="en-GB"/>
        </w:rPr>
        <w:t xml:space="preserve">                </w:t>
      </w:r>
      <w:r w:rsidR="00F77620" w:rsidRPr="004F03F1">
        <w:rPr>
          <w:rFonts w:ascii="Calibri" w:hAnsi="Calibri" w:cs="Calibri"/>
          <w:spacing w:val="2"/>
          <w:lang w:val="en-GB"/>
        </w:rPr>
        <w:t xml:space="preserve"> </w:t>
      </w:r>
      <w:r w:rsidR="00885BCD" w:rsidRPr="004F03F1">
        <w:rPr>
          <w:rFonts w:ascii="Calibri" w:hAnsi="Calibri" w:cs="Calibri"/>
          <w:spacing w:val="2"/>
          <w:lang w:val="en-GB"/>
        </w:rPr>
        <w:t>2011</w:t>
      </w:r>
      <w:r w:rsidRPr="004F03F1">
        <w:rPr>
          <w:rFonts w:ascii="Calibri" w:hAnsi="Calibri" w:cs="Calibri"/>
          <w:spacing w:val="2"/>
          <w:lang w:val="en-GB"/>
        </w:rPr>
        <w:t xml:space="preserve"> </w:t>
      </w:r>
      <w:r w:rsidR="0075686F" w:rsidRPr="004F03F1">
        <w:rPr>
          <w:rFonts w:ascii="Calibri" w:hAnsi="Calibri" w:cs="Calibri"/>
          <w:spacing w:val="2"/>
          <w:lang w:val="en-GB"/>
        </w:rPr>
        <w:t xml:space="preserve">  </w:t>
      </w:r>
      <w:r w:rsidR="00F77620" w:rsidRPr="004F03F1">
        <w:rPr>
          <w:rFonts w:ascii="Calibri" w:hAnsi="Calibri" w:cs="Calibri"/>
          <w:spacing w:val="2"/>
          <w:lang w:val="en-GB"/>
        </w:rPr>
        <w:t xml:space="preserve">  </w:t>
      </w:r>
      <w:r w:rsidRPr="004F03F1">
        <w:rPr>
          <w:rFonts w:ascii="Calibri" w:hAnsi="Calibri" w:cs="Calibri"/>
          <w:b/>
          <w:color w:val="0070C0"/>
          <w:spacing w:val="-9"/>
          <w:lang w:val="en-GB"/>
        </w:rPr>
        <w:t xml:space="preserve">8.00 </w:t>
      </w:r>
      <w:r w:rsidRPr="004F03F1">
        <w:rPr>
          <w:rFonts w:ascii="Calibri" w:hAnsi="Calibri" w:cs="Calibri"/>
          <w:spacing w:val="2"/>
          <w:lang w:val="en-GB"/>
        </w:rPr>
        <w:t>CGPA</w:t>
      </w:r>
      <w:r w:rsidR="00B327CB" w:rsidRPr="004F03F1">
        <w:rPr>
          <w:rFonts w:ascii="Calibri" w:hAnsi="Calibri" w:cs="Calibri"/>
          <w:spacing w:val="2"/>
          <w:lang w:val="en-GB"/>
        </w:rPr>
        <w:t xml:space="preserve"> </w:t>
      </w:r>
    </w:p>
    <w:p w14:paraId="3F787460" w14:textId="4C70A40C" w:rsidR="008576AB" w:rsidRPr="004F03F1" w:rsidRDefault="008D44D2" w:rsidP="008576AB">
      <w:pPr>
        <w:pStyle w:val="BodyText"/>
        <w:tabs>
          <w:tab w:val="left" w:pos="360"/>
        </w:tabs>
        <w:kinsoku w:val="0"/>
        <w:overflowPunct w:val="0"/>
        <w:ind w:left="0" w:firstLine="0"/>
        <w:rPr>
          <w:b/>
          <w:sz w:val="24"/>
          <w:szCs w:val="24"/>
          <w:lang w:val="en-GB"/>
        </w:rPr>
      </w:pPr>
      <w:r w:rsidRPr="004F03F1">
        <w:rPr>
          <w:b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27C22" wp14:editId="3274F891">
                <wp:simplePos x="0" y="0"/>
                <wp:positionH relativeFrom="column">
                  <wp:posOffset>-181610</wp:posOffset>
                </wp:positionH>
                <wp:positionV relativeFrom="paragraph">
                  <wp:posOffset>71755</wp:posOffset>
                </wp:positionV>
                <wp:extent cx="6991985" cy="635"/>
                <wp:effectExtent l="8890" t="13335" r="9525" b="14605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198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53D1F" id="Line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3pt,5.65pt" to="536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" strokecolor="#333" strokeweight="1.25pt"/>
            </w:pict>
          </mc:Fallback>
        </mc:AlternateContent>
      </w:r>
    </w:p>
    <w:p w14:paraId="648457E3" w14:textId="1F0B41B4" w:rsidR="00FC5703" w:rsidRPr="004F03F1" w:rsidRDefault="00CE6C80" w:rsidP="002F2473">
      <w:pPr>
        <w:tabs>
          <w:tab w:val="left" w:pos="90"/>
          <w:tab w:val="left" w:pos="360"/>
          <w:tab w:val="left" w:pos="1440"/>
          <w:tab w:val="left" w:pos="153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900"/>
        </w:tabs>
        <w:rPr>
          <w:rFonts w:ascii="Calibri" w:hAnsi="Calibri" w:cs="Calibri"/>
          <w:b/>
          <w:color w:val="0070C0"/>
          <w:sz w:val="28"/>
          <w:szCs w:val="28"/>
          <w:lang w:val="en-GB"/>
        </w:rPr>
      </w:pPr>
      <w:r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A</w:t>
      </w:r>
      <w:r w:rsidR="002F2473" w:rsidRPr="004F03F1">
        <w:rPr>
          <w:rFonts w:ascii="Calibri" w:hAnsi="Calibri" w:cs="Calibri"/>
          <w:b/>
          <w:color w:val="0070C0"/>
          <w:sz w:val="28"/>
          <w:szCs w:val="28"/>
          <w:lang w:val="en-GB"/>
        </w:rPr>
        <w:t>dditional Information</w:t>
      </w:r>
    </w:p>
    <w:p w14:paraId="71920503" w14:textId="67B66E8F" w:rsidR="00AA0580" w:rsidRPr="004F03F1" w:rsidRDefault="00AA0580" w:rsidP="008576AB">
      <w:pPr>
        <w:pStyle w:val="BodyText"/>
        <w:tabs>
          <w:tab w:val="left" w:pos="360"/>
        </w:tabs>
        <w:kinsoku w:val="0"/>
        <w:overflowPunct w:val="0"/>
        <w:ind w:left="0" w:firstLine="0"/>
        <w:rPr>
          <w:sz w:val="24"/>
          <w:szCs w:val="24"/>
          <w:lang w:val="en-GB"/>
        </w:rPr>
      </w:pPr>
      <w:r w:rsidRPr="004F03F1">
        <w:rPr>
          <w:b/>
          <w:sz w:val="24"/>
          <w:szCs w:val="24"/>
          <w:lang w:val="en-GB"/>
        </w:rPr>
        <w:t xml:space="preserve">Date of </w:t>
      </w:r>
      <w:r w:rsidR="00950D74" w:rsidRPr="004F03F1">
        <w:rPr>
          <w:b/>
          <w:sz w:val="24"/>
          <w:szCs w:val="24"/>
          <w:lang w:val="en-GB"/>
        </w:rPr>
        <w:t>Birth:</w:t>
      </w:r>
      <w:r w:rsidRPr="004F03F1">
        <w:rPr>
          <w:b/>
          <w:sz w:val="24"/>
          <w:szCs w:val="24"/>
          <w:lang w:val="en-GB"/>
        </w:rPr>
        <w:t xml:space="preserve"> </w:t>
      </w:r>
      <w:r w:rsidR="00F77620" w:rsidRPr="004F03F1">
        <w:rPr>
          <w:sz w:val="24"/>
          <w:szCs w:val="24"/>
          <w:lang w:val="en-GB"/>
        </w:rPr>
        <w:t>22.08.1995</w:t>
      </w:r>
    </w:p>
    <w:p w14:paraId="1E1A6207" w14:textId="793FC8E7" w:rsidR="00A20FB4" w:rsidRPr="000A671A" w:rsidRDefault="00AA0580" w:rsidP="000A671A">
      <w:pPr>
        <w:pStyle w:val="BodyText"/>
        <w:tabs>
          <w:tab w:val="left" w:pos="360"/>
        </w:tabs>
        <w:kinsoku w:val="0"/>
        <w:overflowPunct w:val="0"/>
        <w:ind w:left="1980" w:hanging="1980"/>
        <w:rPr>
          <w:sz w:val="24"/>
          <w:szCs w:val="24"/>
          <w:lang w:val="en-GB"/>
        </w:rPr>
      </w:pPr>
      <w:r w:rsidRPr="004F03F1">
        <w:rPr>
          <w:b/>
          <w:sz w:val="24"/>
          <w:szCs w:val="24"/>
          <w:lang w:val="en-GB"/>
        </w:rPr>
        <w:t xml:space="preserve">Languages Known:  </w:t>
      </w:r>
      <w:r w:rsidRPr="004F03F1">
        <w:rPr>
          <w:sz w:val="24"/>
          <w:szCs w:val="24"/>
          <w:lang w:val="en-GB"/>
        </w:rPr>
        <w:t>English</w:t>
      </w:r>
      <w:r w:rsidR="00A462B0" w:rsidRPr="004F03F1">
        <w:rPr>
          <w:sz w:val="24"/>
          <w:szCs w:val="24"/>
          <w:lang w:val="en-GB"/>
        </w:rPr>
        <w:t xml:space="preserve"> </w:t>
      </w:r>
      <w:r w:rsidR="00D6498E" w:rsidRPr="004F03F1">
        <w:rPr>
          <w:sz w:val="24"/>
          <w:szCs w:val="24"/>
          <w:lang w:val="en-GB"/>
        </w:rPr>
        <w:t>(R/W/S/L</w:t>
      </w:r>
      <w:r w:rsidR="00950D74" w:rsidRPr="004F03F1">
        <w:rPr>
          <w:sz w:val="24"/>
          <w:szCs w:val="24"/>
          <w:lang w:val="en-GB"/>
        </w:rPr>
        <w:t>),</w:t>
      </w:r>
      <w:r w:rsidR="00D6498E" w:rsidRPr="004F03F1">
        <w:rPr>
          <w:sz w:val="24"/>
          <w:szCs w:val="24"/>
          <w:lang w:val="en-GB"/>
        </w:rPr>
        <w:t xml:space="preserve"> </w:t>
      </w:r>
      <w:r w:rsidRPr="004F03F1">
        <w:rPr>
          <w:sz w:val="24"/>
          <w:szCs w:val="24"/>
          <w:lang w:val="en-GB"/>
        </w:rPr>
        <w:t>Hindi</w:t>
      </w:r>
      <w:r w:rsidR="00A462B0" w:rsidRPr="004F03F1">
        <w:rPr>
          <w:sz w:val="24"/>
          <w:szCs w:val="24"/>
          <w:lang w:val="en-GB"/>
        </w:rPr>
        <w:t xml:space="preserve"> </w:t>
      </w:r>
      <w:r w:rsidRPr="004F03F1">
        <w:rPr>
          <w:sz w:val="24"/>
          <w:szCs w:val="24"/>
          <w:lang w:val="en-GB"/>
        </w:rPr>
        <w:t>(R</w:t>
      </w:r>
      <w:r w:rsidR="00D6498E" w:rsidRPr="004F03F1">
        <w:rPr>
          <w:sz w:val="24"/>
          <w:szCs w:val="24"/>
          <w:lang w:val="en-GB"/>
        </w:rPr>
        <w:t>/</w:t>
      </w:r>
      <w:r w:rsidRPr="004F03F1">
        <w:rPr>
          <w:sz w:val="24"/>
          <w:szCs w:val="24"/>
          <w:lang w:val="en-GB"/>
        </w:rPr>
        <w:t>W</w:t>
      </w:r>
      <w:r w:rsidR="00901765" w:rsidRPr="004F03F1">
        <w:rPr>
          <w:sz w:val="24"/>
          <w:szCs w:val="24"/>
          <w:lang w:val="en-GB"/>
        </w:rPr>
        <w:t>/L)</w:t>
      </w:r>
      <w:r w:rsidRPr="004F03F1">
        <w:rPr>
          <w:sz w:val="24"/>
          <w:szCs w:val="24"/>
          <w:lang w:val="en-GB"/>
        </w:rPr>
        <w:tab/>
      </w:r>
      <w:r w:rsidRPr="004F03F1">
        <w:rPr>
          <w:sz w:val="24"/>
          <w:szCs w:val="24"/>
          <w:lang w:val="en-GB"/>
        </w:rPr>
        <w:tab/>
      </w:r>
      <w:r w:rsidR="00A462B0" w:rsidRPr="004F03F1">
        <w:rPr>
          <w:b/>
          <w:sz w:val="24"/>
          <w:szCs w:val="24"/>
          <w:lang w:val="en-GB"/>
        </w:rPr>
        <w:t xml:space="preserve">           </w:t>
      </w:r>
      <w:r w:rsidR="00A20FB4" w:rsidRPr="004F03F1">
        <w:rPr>
          <w:b/>
          <w:sz w:val="24"/>
          <w:szCs w:val="24"/>
          <w:lang w:val="en-GB"/>
        </w:rPr>
        <w:t xml:space="preserve">            </w:t>
      </w:r>
    </w:p>
    <w:p w14:paraId="752F6E3F" w14:textId="336002C7" w:rsidR="00AA0580" w:rsidRPr="004F03F1" w:rsidRDefault="00FC5703" w:rsidP="008279FD">
      <w:pPr>
        <w:pStyle w:val="BodyText"/>
        <w:tabs>
          <w:tab w:val="left" w:pos="360"/>
          <w:tab w:val="left" w:pos="6390"/>
        </w:tabs>
        <w:kinsoku w:val="0"/>
        <w:overflowPunct w:val="0"/>
        <w:ind w:left="0" w:firstLine="0"/>
        <w:rPr>
          <w:sz w:val="24"/>
          <w:szCs w:val="24"/>
          <w:lang w:val="en-GB"/>
        </w:rPr>
      </w:pPr>
      <w:r w:rsidRPr="004F03F1">
        <w:rPr>
          <w:b/>
          <w:sz w:val="24"/>
          <w:szCs w:val="24"/>
          <w:lang w:val="en-GB"/>
        </w:rPr>
        <w:t>Place</w:t>
      </w:r>
      <w:r w:rsidRPr="004F03F1">
        <w:rPr>
          <w:sz w:val="24"/>
          <w:szCs w:val="24"/>
          <w:lang w:val="en-GB"/>
        </w:rPr>
        <w:t>:</w:t>
      </w:r>
      <w:r w:rsidR="002F2473" w:rsidRPr="004F03F1">
        <w:rPr>
          <w:sz w:val="24"/>
          <w:szCs w:val="24"/>
          <w:lang w:val="en-GB"/>
        </w:rPr>
        <w:t xml:space="preserve"> Gurgaon</w:t>
      </w:r>
      <w:r w:rsidR="00A20FB4" w:rsidRPr="004F03F1">
        <w:rPr>
          <w:b/>
          <w:sz w:val="24"/>
          <w:szCs w:val="24"/>
          <w:lang w:val="en-GB"/>
        </w:rPr>
        <w:t xml:space="preserve">               </w:t>
      </w:r>
      <w:r w:rsidR="002F2473" w:rsidRPr="004F03F1">
        <w:rPr>
          <w:b/>
          <w:sz w:val="24"/>
          <w:szCs w:val="24"/>
          <w:lang w:val="en-GB"/>
        </w:rPr>
        <w:t xml:space="preserve">                                </w:t>
      </w:r>
      <w:r w:rsidR="00A20FB4" w:rsidRPr="004F03F1">
        <w:rPr>
          <w:b/>
          <w:sz w:val="24"/>
          <w:szCs w:val="24"/>
          <w:lang w:val="en-GB"/>
        </w:rPr>
        <w:t xml:space="preserve">          </w:t>
      </w:r>
      <w:r w:rsidR="00AA0580" w:rsidRPr="004F03F1">
        <w:rPr>
          <w:bCs/>
          <w:sz w:val="24"/>
          <w:szCs w:val="24"/>
          <w:lang w:val="en-GB"/>
        </w:rPr>
        <w:tab/>
      </w:r>
    </w:p>
    <w:sectPr w:rsidR="00AA0580" w:rsidRPr="004F03F1" w:rsidSect="007017C1">
      <w:pgSz w:w="11906" w:h="16838"/>
      <w:pgMar w:top="810" w:right="1440" w:bottom="851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EB4FB" w14:textId="77777777" w:rsidR="00CA2138" w:rsidRDefault="00CA2138" w:rsidP="00EF4DC9">
      <w:r>
        <w:separator/>
      </w:r>
    </w:p>
  </w:endnote>
  <w:endnote w:type="continuationSeparator" w:id="0">
    <w:p w14:paraId="3D90DC2D" w14:textId="77777777" w:rsidR="00CA2138" w:rsidRDefault="00CA2138" w:rsidP="00EF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A47D" w14:textId="77777777" w:rsidR="00CA2138" w:rsidRDefault="00CA2138" w:rsidP="00EF4DC9">
      <w:r>
        <w:separator/>
      </w:r>
    </w:p>
  </w:footnote>
  <w:footnote w:type="continuationSeparator" w:id="0">
    <w:p w14:paraId="462ED9C3" w14:textId="77777777" w:rsidR="00CA2138" w:rsidRDefault="00CA2138" w:rsidP="00EF4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4"/>
    <w:multiLevelType w:val="multilevel"/>
    <w:tmpl w:val="00000887"/>
    <w:lvl w:ilvl="0">
      <w:numFmt w:val="bullet"/>
      <w:lvlText w:val="•"/>
      <w:lvlJc w:val="left"/>
      <w:pPr>
        <w:ind w:hanging="303"/>
      </w:pPr>
      <w:rPr>
        <w:rFonts w:ascii="Calibri" w:hAnsi="Calibri"/>
        <w:b w:val="0"/>
        <w:w w:val="99"/>
        <w:sz w:val="3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5"/>
    <w:multiLevelType w:val="multilevel"/>
    <w:tmpl w:val="00000888"/>
    <w:lvl w:ilvl="0">
      <w:numFmt w:val="bullet"/>
      <w:lvlText w:val="•"/>
      <w:lvlJc w:val="left"/>
      <w:pPr>
        <w:ind w:hanging="303"/>
      </w:pPr>
      <w:rPr>
        <w:rFonts w:ascii="Calibri" w:hAnsi="Calibri"/>
        <w:b/>
        <w:w w:val="99"/>
        <w:sz w:val="3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06"/>
    <w:multiLevelType w:val="multilevel"/>
    <w:tmpl w:val="00000889"/>
    <w:lvl w:ilvl="0">
      <w:numFmt w:val="bullet"/>
      <w:lvlText w:val="•"/>
      <w:lvlJc w:val="left"/>
      <w:pPr>
        <w:ind w:hanging="303"/>
      </w:pPr>
      <w:rPr>
        <w:rFonts w:ascii="Calibri" w:hAnsi="Calibri"/>
        <w:b w:val="0"/>
        <w:w w:val="99"/>
        <w:sz w:val="3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08"/>
    <w:multiLevelType w:val="multilevel"/>
    <w:tmpl w:val="0000088B"/>
    <w:lvl w:ilvl="0">
      <w:numFmt w:val="bullet"/>
      <w:lvlText w:val="•"/>
      <w:lvlJc w:val="left"/>
      <w:pPr>
        <w:ind w:hanging="303"/>
      </w:pPr>
      <w:rPr>
        <w:rFonts w:ascii="Calibri" w:hAnsi="Calibri"/>
        <w:b w:val="0"/>
        <w:w w:val="99"/>
        <w:sz w:val="3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9B527EA"/>
    <w:multiLevelType w:val="hybridMultilevel"/>
    <w:tmpl w:val="319CA534"/>
    <w:lvl w:ilvl="0" w:tplc="4A0292BE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17987"/>
    <w:multiLevelType w:val="hybridMultilevel"/>
    <w:tmpl w:val="19346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71787"/>
    <w:multiLevelType w:val="hybridMultilevel"/>
    <w:tmpl w:val="A5D427CC"/>
    <w:lvl w:ilvl="0" w:tplc="547042D6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801625"/>
    <w:multiLevelType w:val="hybridMultilevel"/>
    <w:tmpl w:val="8FF072E8"/>
    <w:lvl w:ilvl="0" w:tplc="92C4F85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4D738E6"/>
    <w:multiLevelType w:val="hybridMultilevel"/>
    <w:tmpl w:val="08A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33945"/>
    <w:multiLevelType w:val="hybridMultilevel"/>
    <w:tmpl w:val="B3ECE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A264C"/>
    <w:multiLevelType w:val="multilevel"/>
    <w:tmpl w:val="165A26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7849"/>
    <w:multiLevelType w:val="hybridMultilevel"/>
    <w:tmpl w:val="9B94E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B5364"/>
    <w:multiLevelType w:val="hybridMultilevel"/>
    <w:tmpl w:val="8D380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E451A"/>
    <w:multiLevelType w:val="hybridMultilevel"/>
    <w:tmpl w:val="E3781F26"/>
    <w:lvl w:ilvl="0" w:tplc="58AC316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B4922"/>
    <w:multiLevelType w:val="hybridMultilevel"/>
    <w:tmpl w:val="B7FCF5B8"/>
    <w:lvl w:ilvl="0" w:tplc="C61814BC">
      <w:start w:val="1"/>
      <w:numFmt w:val="bullet"/>
      <w:lvlText w:val="o"/>
      <w:lvlJc w:val="left"/>
      <w:pPr>
        <w:ind w:left="540" w:hanging="360"/>
      </w:pPr>
      <w:rPr>
        <w:rFonts w:ascii="Arial" w:hAnsi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86B02"/>
    <w:multiLevelType w:val="hybridMultilevel"/>
    <w:tmpl w:val="FF24D322"/>
    <w:lvl w:ilvl="0" w:tplc="C61814BC">
      <w:start w:val="1"/>
      <w:numFmt w:val="bullet"/>
      <w:lvlText w:val="o"/>
      <w:lvlJc w:val="left"/>
      <w:pPr>
        <w:ind w:left="540" w:hanging="360"/>
      </w:pPr>
      <w:rPr>
        <w:rFonts w:ascii="Arial" w:hAnsi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80EEE"/>
    <w:multiLevelType w:val="hybridMultilevel"/>
    <w:tmpl w:val="FB48B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02572"/>
    <w:multiLevelType w:val="hybridMultilevel"/>
    <w:tmpl w:val="640EE448"/>
    <w:lvl w:ilvl="0" w:tplc="C61814BC">
      <w:start w:val="1"/>
      <w:numFmt w:val="bullet"/>
      <w:lvlText w:val="o"/>
      <w:lvlJc w:val="left"/>
      <w:pPr>
        <w:ind w:left="3690" w:hanging="360"/>
      </w:pPr>
      <w:rPr>
        <w:rFonts w:ascii="Arial" w:hAnsi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F84EAC"/>
    <w:multiLevelType w:val="hybridMultilevel"/>
    <w:tmpl w:val="DFAAF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343833"/>
    <w:multiLevelType w:val="hybridMultilevel"/>
    <w:tmpl w:val="1AD2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70333"/>
    <w:multiLevelType w:val="hybridMultilevel"/>
    <w:tmpl w:val="122C6AEE"/>
    <w:lvl w:ilvl="0" w:tplc="AB881500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5C0295"/>
    <w:multiLevelType w:val="multilevel"/>
    <w:tmpl w:val="A03C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8C2258"/>
    <w:multiLevelType w:val="hybridMultilevel"/>
    <w:tmpl w:val="75C4613A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6A63717"/>
    <w:multiLevelType w:val="hybridMultilevel"/>
    <w:tmpl w:val="5D66B0C4"/>
    <w:lvl w:ilvl="0" w:tplc="547042D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2428C1"/>
    <w:multiLevelType w:val="hybridMultilevel"/>
    <w:tmpl w:val="4E904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356A5"/>
    <w:multiLevelType w:val="hybridMultilevel"/>
    <w:tmpl w:val="5DD4E5EE"/>
    <w:lvl w:ilvl="0" w:tplc="92C4F85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546F829B"/>
    <w:multiLevelType w:val="singleLevel"/>
    <w:tmpl w:val="546F829B"/>
    <w:lvl w:ilvl="0">
      <w:start w:val="58"/>
      <w:numFmt w:val="decimal"/>
      <w:suff w:val="nothing"/>
      <w:lvlText w:val="%1."/>
      <w:lvlJc w:val="left"/>
    </w:lvl>
  </w:abstractNum>
  <w:abstractNum w:abstractNumId="27" w15:restartNumberingAfterBreak="0">
    <w:nsid w:val="547042D6"/>
    <w:multiLevelType w:val="singleLevel"/>
    <w:tmpl w:val="547042D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8" w15:restartNumberingAfterBreak="0">
    <w:nsid w:val="561703DD"/>
    <w:multiLevelType w:val="hybridMultilevel"/>
    <w:tmpl w:val="EA8A641C"/>
    <w:lvl w:ilvl="0" w:tplc="C61814BC">
      <w:start w:val="1"/>
      <w:numFmt w:val="bullet"/>
      <w:lvlText w:val="o"/>
      <w:lvlJc w:val="left"/>
      <w:pPr>
        <w:ind w:left="540" w:hanging="360"/>
      </w:pPr>
      <w:rPr>
        <w:rFonts w:ascii="Arial" w:hAnsi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97135"/>
    <w:multiLevelType w:val="hybridMultilevel"/>
    <w:tmpl w:val="9E20C5A0"/>
    <w:lvl w:ilvl="0" w:tplc="547042D6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85CEE"/>
    <w:multiLevelType w:val="hybridMultilevel"/>
    <w:tmpl w:val="9D16D564"/>
    <w:lvl w:ilvl="0" w:tplc="C61814BC">
      <w:start w:val="1"/>
      <w:numFmt w:val="bullet"/>
      <w:lvlText w:val="o"/>
      <w:lvlJc w:val="left"/>
      <w:pPr>
        <w:ind w:left="540" w:hanging="360"/>
      </w:pPr>
      <w:rPr>
        <w:rFonts w:ascii="Arial" w:hAnsi="Arial" w:hint="default"/>
        <w:sz w:val="32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E38228F"/>
    <w:multiLevelType w:val="hybridMultilevel"/>
    <w:tmpl w:val="1D2A1948"/>
    <w:lvl w:ilvl="0" w:tplc="2FE859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4E6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E4B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678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70B9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C5A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090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B40C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437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937841"/>
    <w:multiLevelType w:val="hybridMultilevel"/>
    <w:tmpl w:val="30C8B176"/>
    <w:lvl w:ilvl="0" w:tplc="C61814BC">
      <w:start w:val="1"/>
      <w:numFmt w:val="bullet"/>
      <w:lvlText w:val="o"/>
      <w:lvlJc w:val="left"/>
      <w:pPr>
        <w:ind w:left="540" w:hanging="360"/>
      </w:pPr>
      <w:rPr>
        <w:rFonts w:ascii="Arial" w:hAnsi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445CE"/>
    <w:multiLevelType w:val="hybridMultilevel"/>
    <w:tmpl w:val="439650CE"/>
    <w:lvl w:ilvl="0" w:tplc="C61814BC">
      <w:start w:val="1"/>
      <w:numFmt w:val="bullet"/>
      <w:lvlText w:val="o"/>
      <w:lvlJc w:val="left"/>
      <w:pPr>
        <w:ind w:left="540" w:hanging="360"/>
      </w:pPr>
      <w:rPr>
        <w:rFonts w:ascii="Arial" w:hAnsi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A3A4A"/>
    <w:multiLevelType w:val="hybridMultilevel"/>
    <w:tmpl w:val="B5BCA0EC"/>
    <w:lvl w:ilvl="0" w:tplc="C61814BC">
      <w:start w:val="1"/>
      <w:numFmt w:val="bullet"/>
      <w:lvlText w:val="o"/>
      <w:lvlJc w:val="left"/>
      <w:pPr>
        <w:ind w:left="540" w:hanging="360"/>
      </w:pPr>
      <w:rPr>
        <w:rFonts w:ascii="Arial" w:hAnsi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F6AB1"/>
    <w:multiLevelType w:val="hybridMultilevel"/>
    <w:tmpl w:val="7F7EA8E4"/>
    <w:lvl w:ilvl="0" w:tplc="FAB6C328">
      <w:start w:val="1"/>
      <w:numFmt w:val="bullet"/>
      <w:lvlText w:val="o"/>
      <w:lvlJc w:val="left"/>
      <w:pPr>
        <w:ind w:left="540" w:hanging="360"/>
      </w:pPr>
      <w:rPr>
        <w:rFonts w:ascii="Arial" w:hAnsi="Arial" w:hint="default"/>
        <w:sz w:val="24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 w15:restartNumberingAfterBreak="0">
    <w:nsid w:val="7AE56F64"/>
    <w:multiLevelType w:val="hybridMultilevel"/>
    <w:tmpl w:val="2AB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22"/>
  </w:num>
  <w:num w:numId="4">
    <w:abstractNumId w:val="35"/>
  </w:num>
  <w:num w:numId="5">
    <w:abstractNumId w:val="30"/>
  </w:num>
  <w:num w:numId="6">
    <w:abstractNumId w:val="34"/>
  </w:num>
  <w:num w:numId="7">
    <w:abstractNumId w:val="17"/>
  </w:num>
  <w:num w:numId="8">
    <w:abstractNumId w:val="14"/>
  </w:num>
  <w:num w:numId="9">
    <w:abstractNumId w:val="0"/>
  </w:num>
  <w:num w:numId="10">
    <w:abstractNumId w:val="32"/>
  </w:num>
  <w:num w:numId="11">
    <w:abstractNumId w:val="1"/>
  </w:num>
  <w:num w:numId="12">
    <w:abstractNumId w:val="15"/>
  </w:num>
  <w:num w:numId="13">
    <w:abstractNumId w:val="28"/>
  </w:num>
  <w:num w:numId="14">
    <w:abstractNumId w:val="2"/>
  </w:num>
  <w:num w:numId="15">
    <w:abstractNumId w:val="33"/>
  </w:num>
  <w:num w:numId="16">
    <w:abstractNumId w:val="3"/>
  </w:num>
  <w:num w:numId="17">
    <w:abstractNumId w:val="36"/>
  </w:num>
  <w:num w:numId="18">
    <w:abstractNumId w:val="8"/>
  </w:num>
  <w:num w:numId="19">
    <w:abstractNumId w:val="5"/>
  </w:num>
  <w:num w:numId="20">
    <w:abstractNumId w:val="19"/>
  </w:num>
  <w:num w:numId="21">
    <w:abstractNumId w:val="11"/>
  </w:num>
  <w:num w:numId="22">
    <w:abstractNumId w:val="27"/>
  </w:num>
  <w:num w:numId="23">
    <w:abstractNumId w:val="24"/>
  </w:num>
  <w:num w:numId="24">
    <w:abstractNumId w:val="12"/>
  </w:num>
  <w:num w:numId="25">
    <w:abstractNumId w:val="10"/>
  </w:num>
  <w:num w:numId="26">
    <w:abstractNumId w:val="23"/>
  </w:num>
  <w:num w:numId="27">
    <w:abstractNumId w:val="29"/>
  </w:num>
  <w:num w:numId="28">
    <w:abstractNumId w:val="6"/>
  </w:num>
  <w:num w:numId="29">
    <w:abstractNumId w:val="31"/>
  </w:num>
  <w:num w:numId="30">
    <w:abstractNumId w:val="26"/>
  </w:num>
  <w:num w:numId="31">
    <w:abstractNumId w:val="13"/>
  </w:num>
  <w:num w:numId="32">
    <w:abstractNumId w:val="16"/>
  </w:num>
  <w:num w:numId="33">
    <w:abstractNumId w:val="18"/>
  </w:num>
  <w:num w:numId="34">
    <w:abstractNumId w:val="20"/>
  </w:num>
  <w:num w:numId="35">
    <w:abstractNumId w:val="4"/>
  </w:num>
  <w:num w:numId="36">
    <w:abstractNumId w:val="9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39"/>
    <w:rsid w:val="0003322C"/>
    <w:rsid w:val="00033A39"/>
    <w:rsid w:val="0008029E"/>
    <w:rsid w:val="000A671A"/>
    <w:rsid w:val="000C68E3"/>
    <w:rsid w:val="000D582D"/>
    <w:rsid w:val="0010149D"/>
    <w:rsid w:val="00117D47"/>
    <w:rsid w:val="001322D6"/>
    <w:rsid w:val="0014565D"/>
    <w:rsid w:val="00147F39"/>
    <w:rsid w:val="00154BE8"/>
    <w:rsid w:val="0016670C"/>
    <w:rsid w:val="001763C7"/>
    <w:rsid w:val="00183EFC"/>
    <w:rsid w:val="001A0ED2"/>
    <w:rsid w:val="001B526E"/>
    <w:rsid w:val="001D1268"/>
    <w:rsid w:val="001D6D5A"/>
    <w:rsid w:val="001E76D4"/>
    <w:rsid w:val="001F242D"/>
    <w:rsid w:val="00202A87"/>
    <w:rsid w:val="00205889"/>
    <w:rsid w:val="0023188F"/>
    <w:rsid w:val="00231FC2"/>
    <w:rsid w:val="00235C80"/>
    <w:rsid w:val="00242CAC"/>
    <w:rsid w:val="00271954"/>
    <w:rsid w:val="00281844"/>
    <w:rsid w:val="002B3E37"/>
    <w:rsid w:val="002B4FFD"/>
    <w:rsid w:val="002E7194"/>
    <w:rsid w:val="002F2473"/>
    <w:rsid w:val="00320E84"/>
    <w:rsid w:val="00387BB1"/>
    <w:rsid w:val="003F3438"/>
    <w:rsid w:val="00411E56"/>
    <w:rsid w:val="00412EF3"/>
    <w:rsid w:val="00416AB0"/>
    <w:rsid w:val="004504CF"/>
    <w:rsid w:val="00465798"/>
    <w:rsid w:val="004871A0"/>
    <w:rsid w:val="004B438B"/>
    <w:rsid w:val="004E4835"/>
    <w:rsid w:val="004F03F1"/>
    <w:rsid w:val="00507362"/>
    <w:rsid w:val="005124CE"/>
    <w:rsid w:val="00521D3F"/>
    <w:rsid w:val="00521DD0"/>
    <w:rsid w:val="005629FB"/>
    <w:rsid w:val="00570213"/>
    <w:rsid w:val="005B57B4"/>
    <w:rsid w:val="005C6487"/>
    <w:rsid w:val="005D171B"/>
    <w:rsid w:val="005F1045"/>
    <w:rsid w:val="0061003C"/>
    <w:rsid w:val="00632EA9"/>
    <w:rsid w:val="00642692"/>
    <w:rsid w:val="00650728"/>
    <w:rsid w:val="00654D51"/>
    <w:rsid w:val="00655713"/>
    <w:rsid w:val="0066328F"/>
    <w:rsid w:val="0067015C"/>
    <w:rsid w:val="0068143A"/>
    <w:rsid w:val="00682740"/>
    <w:rsid w:val="0069251D"/>
    <w:rsid w:val="006A2809"/>
    <w:rsid w:val="006C13C7"/>
    <w:rsid w:val="006D282E"/>
    <w:rsid w:val="006E0D58"/>
    <w:rsid w:val="007017C1"/>
    <w:rsid w:val="00703737"/>
    <w:rsid w:val="00703A37"/>
    <w:rsid w:val="007044A2"/>
    <w:rsid w:val="007074A2"/>
    <w:rsid w:val="0071015E"/>
    <w:rsid w:val="00711B20"/>
    <w:rsid w:val="00713B9A"/>
    <w:rsid w:val="00723C99"/>
    <w:rsid w:val="00750E26"/>
    <w:rsid w:val="0075686F"/>
    <w:rsid w:val="00760607"/>
    <w:rsid w:val="00784B35"/>
    <w:rsid w:val="007A069B"/>
    <w:rsid w:val="007A226B"/>
    <w:rsid w:val="007A6A4D"/>
    <w:rsid w:val="00814B7E"/>
    <w:rsid w:val="00815C0D"/>
    <w:rsid w:val="008279FD"/>
    <w:rsid w:val="008417E7"/>
    <w:rsid w:val="00856CA2"/>
    <w:rsid w:val="008576AB"/>
    <w:rsid w:val="00860B87"/>
    <w:rsid w:val="00874C6D"/>
    <w:rsid w:val="008807BE"/>
    <w:rsid w:val="00881280"/>
    <w:rsid w:val="00885BCD"/>
    <w:rsid w:val="00897EEE"/>
    <w:rsid w:val="008B735E"/>
    <w:rsid w:val="008C1045"/>
    <w:rsid w:val="008D44D2"/>
    <w:rsid w:val="00900E1E"/>
    <w:rsid w:val="00901765"/>
    <w:rsid w:val="0090463F"/>
    <w:rsid w:val="009152CD"/>
    <w:rsid w:val="0093792B"/>
    <w:rsid w:val="00950D74"/>
    <w:rsid w:val="0095213F"/>
    <w:rsid w:val="009529FE"/>
    <w:rsid w:val="0098070C"/>
    <w:rsid w:val="009809B5"/>
    <w:rsid w:val="00993917"/>
    <w:rsid w:val="009A1A2F"/>
    <w:rsid w:val="009C6CB5"/>
    <w:rsid w:val="009E644C"/>
    <w:rsid w:val="009F5AB8"/>
    <w:rsid w:val="00A00AB8"/>
    <w:rsid w:val="00A04951"/>
    <w:rsid w:val="00A20E82"/>
    <w:rsid w:val="00A20FB4"/>
    <w:rsid w:val="00A30D17"/>
    <w:rsid w:val="00A40513"/>
    <w:rsid w:val="00A427F3"/>
    <w:rsid w:val="00A462B0"/>
    <w:rsid w:val="00A52693"/>
    <w:rsid w:val="00AA0580"/>
    <w:rsid w:val="00B07E8A"/>
    <w:rsid w:val="00B14F2C"/>
    <w:rsid w:val="00B327CB"/>
    <w:rsid w:val="00B5012A"/>
    <w:rsid w:val="00B604F5"/>
    <w:rsid w:val="00B75FB7"/>
    <w:rsid w:val="00B830A6"/>
    <w:rsid w:val="00B85712"/>
    <w:rsid w:val="00BA38AD"/>
    <w:rsid w:val="00BB2BAB"/>
    <w:rsid w:val="00BE1EB6"/>
    <w:rsid w:val="00BF534E"/>
    <w:rsid w:val="00C01C53"/>
    <w:rsid w:val="00C0649F"/>
    <w:rsid w:val="00C128CD"/>
    <w:rsid w:val="00C21E6B"/>
    <w:rsid w:val="00C328FD"/>
    <w:rsid w:val="00C63009"/>
    <w:rsid w:val="00C662D9"/>
    <w:rsid w:val="00C7498E"/>
    <w:rsid w:val="00C85D23"/>
    <w:rsid w:val="00C96E36"/>
    <w:rsid w:val="00CA2138"/>
    <w:rsid w:val="00CA61A2"/>
    <w:rsid w:val="00CE4B2A"/>
    <w:rsid w:val="00CE6C80"/>
    <w:rsid w:val="00CF1268"/>
    <w:rsid w:val="00D21580"/>
    <w:rsid w:val="00D40901"/>
    <w:rsid w:val="00D4496D"/>
    <w:rsid w:val="00D50D48"/>
    <w:rsid w:val="00D63696"/>
    <w:rsid w:val="00D6498E"/>
    <w:rsid w:val="00D938D0"/>
    <w:rsid w:val="00DC342A"/>
    <w:rsid w:val="00DE37CB"/>
    <w:rsid w:val="00DF24C5"/>
    <w:rsid w:val="00E46F88"/>
    <w:rsid w:val="00E81023"/>
    <w:rsid w:val="00EC4536"/>
    <w:rsid w:val="00EF0A04"/>
    <w:rsid w:val="00EF1023"/>
    <w:rsid w:val="00EF4DC9"/>
    <w:rsid w:val="00F22830"/>
    <w:rsid w:val="00F506F1"/>
    <w:rsid w:val="00F77620"/>
    <w:rsid w:val="00F87339"/>
    <w:rsid w:val="00F95D07"/>
    <w:rsid w:val="00F9670C"/>
    <w:rsid w:val="00FB02E0"/>
    <w:rsid w:val="00FB695E"/>
    <w:rsid w:val="00FC5703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B1C61"/>
  <w15:docId w15:val="{65662ACF-B261-4425-8B59-AD374581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87339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/>
      <w:sz w:val="24"/>
      <w:szCs w:val="24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873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373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642692"/>
    <w:pPr>
      <w:ind w:left="108" w:hanging="303"/>
      <w:jc w:val="left"/>
    </w:pPr>
    <w:rPr>
      <w:rFonts w:ascii="Calibri" w:hAnsi="Calibri" w:cs="Calibri"/>
      <w:sz w:val="32"/>
      <w:szCs w:val="32"/>
    </w:rPr>
  </w:style>
  <w:style w:type="character" w:customStyle="1" w:styleId="BodyTextChar">
    <w:name w:val="Body Text Char"/>
    <w:link w:val="BodyText"/>
    <w:uiPriority w:val="99"/>
    <w:rsid w:val="00642692"/>
    <w:rPr>
      <w:rFonts w:ascii="Calibri" w:eastAsia="Times New Roman" w:hAnsi="Calibri" w:cs="Calibri"/>
      <w:sz w:val="32"/>
      <w:szCs w:val="32"/>
      <w:lang w:val="en-IN" w:eastAsia="en-IN" w:bidi="ta-IN"/>
    </w:rPr>
  </w:style>
  <w:style w:type="character" w:styleId="FollowedHyperlink">
    <w:name w:val="FollowedHyperlink"/>
    <w:uiPriority w:val="99"/>
    <w:semiHidden/>
    <w:unhideWhenUsed/>
    <w:rsid w:val="00AA0580"/>
    <w:rPr>
      <w:color w:val="800080"/>
      <w:u w:val="single"/>
    </w:rPr>
  </w:style>
  <w:style w:type="paragraph" w:customStyle="1" w:styleId="Default">
    <w:name w:val="Default"/>
    <w:rsid w:val="00BB2BA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93792B"/>
    <w:pPr>
      <w:widowControl/>
      <w:autoSpaceDE/>
      <w:autoSpaceDN/>
      <w:adjustRightInd/>
      <w:spacing w:after="120"/>
      <w:ind w:left="360"/>
      <w:jc w:val="left"/>
    </w:pPr>
    <w:rPr>
      <w:rFonts w:cs="Times New Roman"/>
      <w:sz w:val="16"/>
      <w:szCs w:val="16"/>
      <w:lang w:bidi="ar-SA"/>
    </w:rPr>
  </w:style>
  <w:style w:type="character" w:customStyle="1" w:styleId="BodyTextIndent3Char">
    <w:name w:val="Body Text Indent 3 Char"/>
    <w:link w:val="BodyTextIndent3"/>
    <w:rsid w:val="0093792B"/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Text">
    <w:name w:val="Default Text"/>
    <w:basedOn w:val="Normal"/>
    <w:rsid w:val="009E644C"/>
    <w:pPr>
      <w:widowControl/>
      <w:overflowPunct w:val="0"/>
      <w:jc w:val="left"/>
      <w:textAlignment w:val="baseline"/>
    </w:pPr>
    <w:rPr>
      <w:rFonts w:cs="Times New Roman"/>
      <w:lang w:val="en-GB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DC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F4DC9"/>
    <w:rPr>
      <w:rFonts w:ascii="Times New Roman" w:eastAsia="Times New Roman" w:hAnsi="Times New Roman"/>
      <w:sz w:val="24"/>
      <w:szCs w:val="24"/>
      <w:lang w:eastAsia="en-IN" w:bidi="ta-IN"/>
    </w:rPr>
  </w:style>
  <w:style w:type="paragraph" w:styleId="Footer">
    <w:name w:val="footer"/>
    <w:basedOn w:val="Normal"/>
    <w:link w:val="FooterChar"/>
    <w:uiPriority w:val="99"/>
    <w:unhideWhenUsed/>
    <w:rsid w:val="00EF4DC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F4DC9"/>
    <w:rPr>
      <w:rFonts w:ascii="Times New Roman" w:eastAsia="Times New Roman" w:hAnsi="Times New Roman"/>
      <w:sz w:val="24"/>
      <w:szCs w:val="24"/>
      <w:lang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D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4DC9"/>
    <w:rPr>
      <w:rFonts w:ascii="Segoe UI" w:eastAsia="Times New Roman" w:hAnsi="Segoe UI" w:cs="Segoe UI"/>
      <w:sz w:val="18"/>
      <w:szCs w:val="18"/>
      <w:lang w:eastAsia="en-IN" w:bidi="ta-IN"/>
    </w:rPr>
  </w:style>
  <w:style w:type="character" w:styleId="UnresolvedMention">
    <w:name w:val="Unresolved Mention"/>
    <w:basedOn w:val="DefaultParagraphFont"/>
    <w:uiPriority w:val="99"/>
    <w:semiHidden/>
    <w:unhideWhenUsed/>
    <w:rsid w:val="001D1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1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3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oojakumard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00ACF-AF78-4464-8165-947071B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Nithyanandhan</dc:creator>
  <cp:lastModifiedBy>Bahadur Singh Sandhu</cp:lastModifiedBy>
  <cp:revision>6</cp:revision>
  <cp:lastPrinted>2022-02-01T09:03:00Z</cp:lastPrinted>
  <dcterms:created xsi:type="dcterms:W3CDTF">2022-02-01T09:03:00Z</dcterms:created>
  <dcterms:modified xsi:type="dcterms:W3CDTF">2022-04-14T09:11:00Z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f60613-a741-4790-ba46-c6813ca61c58_Enabled">
    <vt:lpwstr>true</vt:lpwstr>
  </property>
  <property fmtid="{D5CDD505-2E9C-101B-9397-08002B2CF9AE}" pid="3" name="MSIP_Label_bff60613-a741-4790-ba46-c6813ca61c58_SetDate">
    <vt:lpwstr>2022-04-14T07:44:33Z</vt:lpwstr>
  </property>
  <property fmtid="{D5CDD505-2E9C-101B-9397-08002B2CF9AE}" pid="4" name="MSIP_Label_bff60613-a741-4790-ba46-c6813ca61c58_Method">
    <vt:lpwstr>Standard</vt:lpwstr>
  </property>
  <property fmtid="{D5CDD505-2E9C-101B-9397-08002B2CF9AE}" pid="5" name="MSIP_Label_bff60613-a741-4790-ba46-c6813ca61c58_Name">
    <vt:lpwstr>Confidential</vt:lpwstr>
  </property>
  <property fmtid="{D5CDD505-2E9C-101B-9397-08002B2CF9AE}" pid="6" name="MSIP_Label_bff60613-a741-4790-ba46-c6813ca61c58_SiteId">
    <vt:lpwstr>568a5434-7d3f-4714-b824-fe722e2748c0</vt:lpwstr>
  </property>
  <property fmtid="{D5CDD505-2E9C-101B-9397-08002B2CF9AE}" pid="7" name="MSIP_Label_bff60613-a741-4790-ba46-c6813ca61c58_ActionId">
    <vt:lpwstr>915c19c1-cc8a-4f42-8a18-c7438b08d757</vt:lpwstr>
  </property>
  <property fmtid="{D5CDD505-2E9C-101B-9397-08002B2CF9AE}" pid="8" name="MSIP_Label_bff60613-a741-4790-ba46-c6813ca61c58_ContentBits">
    <vt:lpwstr>0</vt:lpwstr>
  </property>
</Properties>
</file>